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D4562E" w:rsidP="00AB196E">
      <w:pPr>
        <w:pStyle w:val="Title"/>
      </w:pPr>
      <w:fldSimple w:instr=" TITLE \* MERGEFORMAT ">
        <w:r w:rsidR="00F021A3">
          <w:t>SheafSystem™ Programmer's Guide</w:t>
        </w:r>
      </w:fldSimple>
    </w:p>
    <w:p w:rsidR="00C643EB" w:rsidRDefault="00D4562E" w:rsidP="00C643EB">
      <w:pPr>
        <w:pStyle w:val="Subtitle"/>
        <w:ind w:left="1080" w:right="1080"/>
      </w:pPr>
      <w:fldSimple w:instr=" SUBJECT \* MERGEFORMAT ">
        <w:r w:rsidR="00F021A3">
          <w:t>A Guided Tour of the SheafSystem™ Libraries</w:t>
        </w:r>
      </w:fldSimple>
    </w:p>
    <w:p w:rsidR="00410E91" w:rsidRDefault="00D4562E">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0D132E" w:rsidRDefault="000D132E" w:rsidP="000D132E">
      <w:r>
        <w:t>The files README-Linux.pdf or README-Windows.pdf describe the prerequisites in more detail and also give detailed instructions for building the examples using the provided CMake build system.</w:t>
      </w:r>
    </w:p>
    <w:p w:rsidR="001D0008" w:rsidRDefault="001D0008" w:rsidP="001D0008">
      <w:pPr>
        <w:pStyle w:val="Heading1"/>
      </w:pPr>
      <w:r>
        <w:lastRenderedPageBreak/>
        <w:t>The SheafSystem installation</w:t>
      </w:r>
    </w:p>
    <w:p w:rsidR="002D59E6" w:rsidRDefault="00553303" w:rsidP="002D59E6">
      <w:r>
        <w:t>A SheafSystem installation</w:t>
      </w:r>
      <w:r w:rsidR="001D0008">
        <w:t xml:space="preserve"> </w:t>
      </w:r>
      <w:r>
        <w:t xml:space="preserve">contains a number of files organized into </w:t>
      </w:r>
      <w:r w:rsidR="001D0008">
        <w:t xml:space="preserve">a directory tree. </w:t>
      </w:r>
      <w:r w:rsidR="002D59E6">
        <w:t xml:space="preserve">We will have to </w:t>
      </w:r>
      <w:r w:rsidR="009D2391">
        <w:t xml:space="preserve">refer to </w:t>
      </w:r>
      <w:r w:rsidR="001D0008">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rsidR="001D0008">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w:t>
      </w:r>
      <w:r w:rsidR="00922BDB">
        <w:t>, available from the SheafSystem web site (www.sheafsystem.org),</w:t>
      </w:r>
      <w:r>
        <w:t xml:space="preserve">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6E5668" w:rsidRDefault="008F32D8" w:rsidP="006E5668">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6E5668">
        <w:t xml:space="preserve"> We</w:t>
      </w:r>
      <w:r w:rsidR="00F30341">
        <w:t xml:space="preserve"> will </w:t>
      </w:r>
      <w:r w:rsidR="006E5668">
        <w:t xml:space="preserve">show how to build the example on Linux using a simple Makefile. This "handcrafted" Makefile is provided to show the basic mechanics of creating an application with the SheafSystem. The examples module also comes with a CMake build system which doesn't show the details so clearly, but may be easier to use, especially on Windows. See </w:t>
      </w:r>
      <w:r w:rsidR="000D132E">
        <w:t xml:space="preserve">the README-Linux or README-Windows file </w:t>
      </w:r>
      <w:r w:rsidR="006E5668">
        <w:t>for instructions on using the CMake system.</w:t>
      </w:r>
    </w:p>
    <w:p w:rsidR="008F32D8" w:rsidRDefault="000D132E" w:rsidP="000D132E">
      <w:pPr>
        <w:tabs>
          <w:tab w:val="left" w:pos="6374"/>
        </w:tabs>
        <w:jc w:val="left"/>
      </w:pPr>
      <w:r>
        <w:tab/>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w:t>
      </w:r>
      <w:r w:rsidR="00F708C5">
        <w:t>ample01</w:t>
      </w:r>
      <w:r>
        <w:t xml:space="preserve">.cc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r w:rsidR="00922BDB" w:rsidRPr="00922BDB">
        <w:t>; set this to wherever your compiler is.</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r w:rsidR="00922BDB" w:rsidRPr="00922BDB">
        <w:t>; set this to where you've installed the SheafSystem.</w:t>
      </w:r>
    </w:p>
    <w:p w:rsidR="007D304F" w:rsidRDefault="007D304F" w:rsidP="00E000B9">
      <w:pPr>
        <w:pStyle w:val="Cshline"/>
      </w:pPr>
      <w:r>
        <w:t>#</w:t>
      </w:r>
    </w:p>
    <w:p w:rsidR="007D304F" w:rsidRDefault="007D304F" w:rsidP="00E000B9">
      <w:pPr>
        <w:pStyle w:val="Cshline"/>
      </w:pPr>
      <w:r>
        <w:t xml:space="preserve">SHEAF_INSTALL_DIR = </w:t>
      </w:r>
    </w:p>
    <w:p w:rsidR="00922BDB" w:rsidRDefault="00922BDB" w:rsidP="00922BDB">
      <w:pPr>
        <w:pStyle w:val="Cshline"/>
      </w:pPr>
    </w:p>
    <w:p w:rsidR="00922BDB" w:rsidRDefault="00922BDB" w:rsidP="00922BDB">
      <w:pPr>
        <w:pStyle w:val="Cshline"/>
      </w:pPr>
      <w:r>
        <w:t>#</w:t>
      </w:r>
    </w:p>
    <w:p w:rsidR="00922BDB" w:rsidRDefault="00922BDB" w:rsidP="00922BDB">
      <w:pPr>
        <w:pStyle w:val="Cshline"/>
      </w:pPr>
      <w:r>
        <w:t># Some internal variables; leave these alone.</w:t>
      </w:r>
    </w:p>
    <w:p w:rsidR="00922BDB" w:rsidRDefault="00922BDB" w:rsidP="00922BDB">
      <w:pPr>
        <w:pStyle w:val="Cshline"/>
      </w:pPr>
      <w:r>
        <w:t>#</w:t>
      </w:r>
    </w:p>
    <w:p w:rsidR="00922BDB" w:rsidRDefault="00922BDB" w:rsidP="00922BDB">
      <w:pPr>
        <w:pStyle w:val="Cshline"/>
      </w:pPr>
      <w:r>
        <w:t>CXX_FLAGS = -std=c++11 -m64 -Wno-deprecated -Wno-abi</w:t>
      </w:r>
    </w:p>
    <w:p w:rsidR="007D304F" w:rsidRDefault="007D304F" w:rsidP="00922BDB">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922BDB" w:rsidRDefault="00922BDB" w:rsidP="00922BDB">
      <w:pPr>
        <w:pStyle w:val="Cshline"/>
      </w:pPr>
      <w:r>
        <w:t>ex</w:t>
      </w:r>
      <w:r w:rsidR="00F708C5">
        <w:t>ample01</w:t>
      </w:r>
      <w:r>
        <w:t>: ex</w:t>
      </w:r>
      <w:r w:rsidR="00F708C5">
        <w:t>ample01</w:t>
      </w:r>
      <w:r>
        <w:t>.cc</w:t>
      </w:r>
    </w:p>
    <w:p w:rsidR="008E372F" w:rsidRDefault="00922BDB" w:rsidP="00922BDB">
      <w:pPr>
        <w:pStyle w:val="Cshline"/>
      </w:pPr>
      <w:r>
        <w:tab/>
        <w:t>$(CXX) $(CXX_FLAGS) -g -o ex</w:t>
      </w:r>
      <w:r w:rsidR="00F708C5">
        <w:t>ample01</w:t>
      </w:r>
      <w:r>
        <w:t xml:space="preserve"> </w:t>
      </w:r>
      <w:r w:rsidR="008E372F">
        <w:t>\</w:t>
      </w:r>
    </w:p>
    <w:p w:rsidR="00922BDB" w:rsidRDefault="008E372F" w:rsidP="00922BDB">
      <w:pPr>
        <w:pStyle w:val="Cshline"/>
      </w:pPr>
      <w:r>
        <w:tab/>
      </w:r>
      <w:r w:rsidR="00922BDB">
        <w:t>-I$(SHEAF_INC_DIR) -L$(SHEAF_LIB_DIR) ex</w:t>
      </w:r>
      <w:r w:rsidR="00F708C5">
        <w:t>ample01</w:t>
      </w:r>
      <w:r w:rsidR="00922BDB">
        <w:t>.cc -lsheaves_debug</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w:t>
      </w:r>
      <w:r w:rsidR="00F708C5">
        <w:t>ample01</w:t>
      </w:r>
    </w:p>
    <w:p w:rsidR="005659C4" w:rsidRDefault="005659C4" w:rsidP="00E000B9">
      <w:r>
        <w:t>Th</w:t>
      </w:r>
      <w:r w:rsidR="004362D9">
        <w:t>i</w:t>
      </w:r>
      <w:r>
        <w:t xml:space="preserve">s command </w:t>
      </w:r>
      <w:r w:rsidR="001E759E">
        <w:t>will compile ex</w:t>
      </w:r>
      <w:r w:rsidR="00F708C5">
        <w:t>ample01</w:t>
      </w:r>
      <w:r w:rsidR="001E759E">
        <w:t xml:space="preserve">.cc and link it </w:t>
      </w:r>
      <w:r w:rsidR="003111E2">
        <w:t>with the shared library libsheaves</w:t>
      </w:r>
      <w:r w:rsidR="001E759E">
        <w:t>.so to</w:t>
      </w:r>
      <w:r w:rsidR="003111E2">
        <w:t xml:space="preserve"> </w:t>
      </w:r>
      <w:r>
        <w:t>create an executable ex</w:t>
      </w:r>
      <w:r w:rsidR="00F708C5">
        <w:t>ample01</w:t>
      </w:r>
      <w:r>
        <w:t xml:space="preserve"> in the current direc</w:t>
      </w:r>
      <w:r w:rsidR="001E759E">
        <w:t xml:space="preserve">tory. </w:t>
      </w:r>
      <w:r w:rsidR="000D132E">
        <w:t>When building with this Makefile, w</w:t>
      </w:r>
      <w:r w:rsidR="001E759E">
        <w:t xml:space="preserve">e have to </w:t>
      </w:r>
      <w:r w:rsidR="000D132E">
        <w:t xml:space="preserve">explicitly </w:t>
      </w:r>
      <w:r w:rsidR="001E759E">
        <w:t xml:space="preserve">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w:t>
      </w:r>
      <w:r w:rsidR="00F708C5">
        <w:t>ample01</w:t>
      </w:r>
    </w:p>
    <w:p w:rsidR="001E759E" w:rsidRDefault="0005676F" w:rsidP="00E000B9">
      <w:pPr>
        <w:pStyle w:val="Cshline"/>
      </w:pPr>
      <w:r>
        <w:t>Hello-sheaf</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w:t>
      </w:r>
      <w:r w:rsidR="00F708C5">
        <w:t>ample01</w:t>
      </w:r>
      <w:r w:rsidR="0005676F">
        <w:t>.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A07191"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A07191"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A07191"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A07191"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A07191"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A07191"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A07191"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w:t>
      </w:r>
      <w:r w:rsidR="00F708C5">
        <w:t>ample01</w:t>
      </w:r>
      <w:r w:rsidR="00E50315">
        <w:t>,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A07191"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A07191"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w:t>
      </w:r>
      <w:r w:rsidR="00F708C5">
        <w:t>ample02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w:t>
      </w:r>
      <w:r w:rsidR="00F708C5">
        <w:t>ample01</w:t>
      </w:r>
      <w:r>
        <w:t>,  we get:</w:t>
      </w:r>
    </w:p>
    <w:p w:rsidR="00555231" w:rsidRDefault="00555231" w:rsidP="00E000B9">
      <w:pPr>
        <w:pStyle w:val="Cshline"/>
        <w:spacing w:before="240"/>
      </w:pPr>
      <w:r>
        <w:t>&gt;make ex</w:t>
      </w:r>
      <w:r w:rsidR="00F708C5">
        <w:t>ample02</w:t>
      </w:r>
    </w:p>
    <w:p w:rsidR="00555231" w:rsidRDefault="00555231" w:rsidP="00E000B9">
      <w:pPr>
        <w:pStyle w:val="Cshline"/>
      </w:pPr>
      <w:r>
        <w:t>&gt;./ex</w:t>
      </w:r>
      <w:r w:rsidR="00F708C5">
        <w:t>ample02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68.3pt" o:ole="">
            <v:imagedata r:id="rId21" o:title=""/>
          </v:shape>
          <o:OLEObject Type="Embed" ProgID="Visio.Drawing.11" ShapeID="_x0000_i1025" DrawAspect="Content" ObjectID="_1555677014"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bookmarkStart w:id="2" w:name="_Ref366662091"/>
      <w:r>
        <w:t>Index spaces and scoped indices, part 1</w:t>
      </w:r>
      <w:bookmarkEnd w:id="2"/>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w:t>
      </w:r>
      <w:r w:rsidR="00F708C5">
        <w:t>ample03</w:t>
      </w:r>
      <w:r>
        <w:t>:"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w:t>
      </w:r>
      <w:r w:rsidR="00F708C5">
        <w:t>ample03</w:t>
      </w:r>
      <w:r>
        <w:t>");</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w:t>
      </w:r>
      <w:r w:rsidR="00F708C5">
        <w:t>ample03</w:t>
      </w:r>
      <w:r w:rsidR="00057F02">
        <w:t xml:space="preserve"> we get:</w:t>
      </w:r>
    </w:p>
    <w:p w:rsidR="00057F02" w:rsidRDefault="00057F02" w:rsidP="00E000B9">
      <w:pPr>
        <w:pStyle w:val="Cshline"/>
        <w:spacing w:before="240"/>
      </w:pPr>
      <w:r>
        <w:t>&gt;./ex</w:t>
      </w:r>
      <w:r w:rsidR="00F708C5">
        <w:t>ample03</w:t>
      </w:r>
    </w:p>
    <w:p w:rsidR="002C1E08" w:rsidRDefault="002C1E08" w:rsidP="00E000B9">
      <w:pPr>
        <w:pStyle w:val="Cshline"/>
      </w:pPr>
      <w:r>
        <w:t>SheafSystemProgrammersGuide Ex</w:t>
      </w:r>
      <w:r w:rsidR="00F708C5">
        <w:t>ample03</w:t>
      </w:r>
      <w:r>
        <w:t>:</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B708B9" w:rsidP="00E000B9">
      <w:pPr>
        <w:pStyle w:val="dbcheading"/>
      </w:pPr>
      <w:r>
        <w:t>pod_type hub_pod</w:t>
      </w:r>
      <w:r w:rsidR="00D566FA">
        <w:t>(pod_type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B708B9" w:rsidP="00E000B9">
      <w:pPr>
        <w:pStyle w:val="dbcheading"/>
      </w:pPr>
      <w:r>
        <w:t>pod_type pod</w:t>
      </w:r>
      <w:r w:rsidR="00274CEC">
        <w:t>(pod_type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w:t>
      </w:r>
      <w:r w:rsidR="00F708C5">
        <w:t>ample03</w:t>
      </w:r>
      <w:r w:rsidR="002C0264">
        <w:t xml:space="preserve">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w:t>
      </w:r>
      <w:r w:rsidR="00F708C5">
        <w:t>ample04</w:t>
      </w:r>
      <w:r>
        <w:t>:" &lt;&lt; endl;</w:t>
      </w:r>
    </w:p>
    <w:p w:rsidR="004D5ABC" w:rsidRDefault="004D5ABC" w:rsidP="00E000B9">
      <w:pPr>
        <w:pStyle w:val="sourcecode"/>
      </w:pPr>
      <w:r>
        <w:t xml:space="preserve">  </w:t>
      </w:r>
    </w:p>
    <w:p w:rsidR="004D5ABC" w:rsidRDefault="004D5ABC" w:rsidP="00E000B9">
      <w:pPr>
        <w:pStyle w:val="sourcecode"/>
      </w:pPr>
      <w:r>
        <w:t xml:space="preserve">  sheaves_namespace lns("Ex</w:t>
      </w:r>
      <w:r w:rsidR="00F708C5">
        <w:t>ample04</w:t>
      </w:r>
      <w:r>
        <w:t>");</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w:t>
      </w:r>
      <w:r w:rsidR="00F708C5">
        <w:t>ample04</w:t>
      </w:r>
      <w:r w:rsidR="002C1E08">
        <w:t xml:space="preserve"> we get:</w:t>
      </w:r>
    </w:p>
    <w:p w:rsidR="002C1E08" w:rsidRDefault="002C1E08" w:rsidP="00E000B9">
      <w:pPr>
        <w:pStyle w:val="Cshline"/>
        <w:spacing w:before="240"/>
      </w:pPr>
      <w:r>
        <w:t>&gt;./ex</w:t>
      </w:r>
      <w:r w:rsidR="00F708C5">
        <w:t>ample04</w:t>
      </w:r>
    </w:p>
    <w:p w:rsidR="004D5ABC" w:rsidRDefault="004D5ABC" w:rsidP="00E000B9">
      <w:pPr>
        <w:pStyle w:val="Cshline"/>
      </w:pPr>
      <w:r>
        <w:t>SheafSystemProgrammersGuide Ex</w:t>
      </w:r>
      <w:r w:rsidR="00F708C5">
        <w:t>ample04</w:t>
      </w:r>
      <w:r>
        <w:t>:</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w:t>
      </w:r>
      <w:r w:rsidR="00F708C5">
        <w:t>ample05</w:t>
      </w:r>
      <w:r>
        <w:t>:"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w:t>
      </w:r>
      <w:r w:rsidR="00F708C5">
        <w:t>ample05</w:t>
      </w:r>
      <w:r>
        <w:t>");</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w:t>
      </w:r>
      <w:r w:rsidR="00F708C5">
        <w:t>ample05</w:t>
      </w:r>
      <w:r>
        <w:t>.hdf");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If we build and run ex</w:t>
      </w:r>
      <w:r w:rsidR="00F708C5">
        <w:t>ample05</w:t>
      </w:r>
      <w:r>
        <w:t xml:space="preserve">, it writes the file named in the storage_agent </w:t>
      </w:r>
      <w:r w:rsidR="00F41C8A">
        <w:t>constructor</w:t>
      </w:r>
      <w:r>
        <w:t xml:space="preserve">, </w:t>
      </w:r>
      <w:r w:rsidR="004D5ABC">
        <w:t>"</w:t>
      </w:r>
      <w:r>
        <w:t>ex</w:t>
      </w:r>
      <w:r w:rsidR="00F708C5">
        <w:t>ample05</w:t>
      </w:r>
      <w:r>
        <w:t>.hdf</w:t>
      </w:r>
      <w:r w:rsidR="004D5ABC">
        <w:t>"</w:t>
      </w:r>
      <w:r>
        <w:t>.</w:t>
      </w:r>
    </w:p>
    <w:p w:rsidR="00EC5162" w:rsidRDefault="00EC5162" w:rsidP="00E000B9">
      <w:pPr>
        <w:pStyle w:val="Cshline"/>
        <w:spacing w:before="240"/>
      </w:pPr>
      <w:r>
        <w:t>&gt;./ex</w:t>
      </w:r>
      <w:r w:rsidR="00F708C5">
        <w:t>ample05</w:t>
      </w:r>
    </w:p>
    <w:p w:rsidR="00EC5162" w:rsidRDefault="00EC5162" w:rsidP="00E000B9">
      <w:pPr>
        <w:pStyle w:val="Cshline"/>
      </w:pPr>
      <w:r>
        <w:t>&gt;ls *.hdf</w:t>
      </w:r>
    </w:p>
    <w:p w:rsidR="00EC5162" w:rsidRDefault="00EC5162" w:rsidP="00E000B9">
      <w:pPr>
        <w:pStyle w:val="Cshline"/>
      </w:pPr>
      <w:r>
        <w:t>ex</w:t>
      </w:r>
      <w:r w:rsidR="00F708C5">
        <w:t>ample05</w:t>
      </w:r>
      <w:r>
        <w:t>.hdf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w:t>
      </w:r>
      <w:r w:rsidR="00F708C5">
        <w:t>ample06</w:t>
      </w:r>
      <w:r>
        <w:t>:"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w:t>
      </w:r>
      <w:r w:rsidR="00F708C5">
        <w:t>ample06</w:t>
      </w:r>
      <w:r>
        <w:t>");</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When we execute ex</w:t>
      </w:r>
      <w:r w:rsidR="00F708C5">
        <w:t>ample06</w:t>
      </w:r>
      <w:r>
        <w:t xml:space="preserve">, it creates quite a </w:t>
      </w:r>
      <w:r w:rsidR="00F41C8A">
        <w:t>lot</w:t>
      </w:r>
      <w:r>
        <w:t xml:space="preserve"> of output, even for sheaves_namespace, which is as close to being empty as a namespace can get. We won't include it here, but the reader should examine the file ex</w:t>
      </w:r>
      <w:r w:rsidR="00F708C5">
        <w:t>ample06</w:t>
      </w:r>
      <w:r>
        <w:t>.cout in the same directory with ex</w:t>
      </w:r>
      <w:r w:rsidR="00F708C5">
        <w:t>ample06</w:t>
      </w:r>
      <w:r>
        <w:t>.cc.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w:t>
      </w:r>
      <w:r w:rsidR="00F708C5">
        <w:t>ample05</w:t>
      </w:r>
      <w:r w:rsidR="00EB7F38">
        <w:t>.hdf</w:t>
      </w:r>
    </w:p>
    <w:p w:rsidR="00A26AA9" w:rsidRDefault="00A26AA9" w:rsidP="00A26AA9">
      <w:pPr>
        <w:pStyle w:val="Heading3"/>
      </w:pPr>
      <w:bookmarkStart w:id="3"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4" w:name="_Ref350769019"/>
      <w:r>
        <w:t>Creating posets</w:t>
      </w:r>
      <w:bookmarkEnd w:id="4"/>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D4562E"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5" w:name="_Ref350254663"/>
      <w:r>
        <w:t xml:space="preserve">Example </w:t>
      </w:r>
      <w:fldSimple w:instr=" SEQ Example \* ARABIC ">
        <w:r w:rsidR="00F021A3">
          <w:rPr>
            <w:noProof/>
          </w:rPr>
          <w:t>9</w:t>
        </w:r>
      </w:fldSimple>
      <w:bookmarkEnd w:id="5"/>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w:t>
      </w:r>
      <w:r w:rsidR="00F708C5">
        <w:t>ample09</w:t>
      </w:r>
      <w:r>
        <w:t>:"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w:t>
      </w:r>
      <w:r w:rsidR="00F708C5">
        <w:t>ample09</w:t>
      </w:r>
      <w:r>
        <w:t>");</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w:t>
      </w:r>
      <w:r w:rsidR="00F708C5">
        <w:t>ample09</w:t>
      </w:r>
      <w:r>
        <w:t>.hdf");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w:t>
      </w:r>
      <w:r w:rsidR="00F708C5">
        <w:t>ample09</w:t>
      </w:r>
      <w:r>
        <w:t>, the output is once again a bit lengthy to include here, take a look at ex</w:t>
      </w:r>
      <w:r w:rsidR="00F708C5">
        <w:t>ample09</w:t>
      </w:r>
      <w:r>
        <w:t>.cout.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55pt;height:244.55pt" o:ole="">
            <v:imagedata r:id="rId23" o:title=""/>
          </v:shape>
          <o:OLEObject Type="Embed" ProgID="Visio.Drawing.11" ShapeID="_x0000_i1026" DrawAspect="Content" ObjectID="_1555677015" r:id="rId24"/>
        </w:object>
      </w:r>
    </w:p>
    <w:p w:rsidR="00A26AA9" w:rsidRDefault="00A26AA9" w:rsidP="00A26AA9">
      <w:pPr>
        <w:pStyle w:val="Caption"/>
      </w:pPr>
      <w:bookmarkStart w:id="6" w:name="_Ref350458932"/>
      <w:r>
        <w:t xml:space="preserve">Figure </w:t>
      </w:r>
      <w:fldSimple w:instr=" SEQ Figure \* ARABIC ">
        <w:r w:rsidR="00F021A3">
          <w:rPr>
            <w:noProof/>
          </w:rPr>
          <w:t>2</w:t>
        </w:r>
      </w:fldSimple>
      <w:bookmarkEnd w:id="6"/>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7" w:name="_Ref351401921"/>
      <w:r>
        <w:t>Member attributes</w:t>
      </w:r>
      <w:bookmarkEnd w:id="7"/>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55pt;height:298.85pt" o:ole="">
            <v:imagedata r:id="rId25" o:title=""/>
          </v:shape>
          <o:OLEObject Type="Embed" ProgID="Visio.Drawing.11" ShapeID="_x0000_i1027" DrawAspect="Content" ObjectID="_1555677016" r:id="rId26"/>
        </w:object>
      </w:r>
    </w:p>
    <w:p w:rsidR="00A26AA9" w:rsidRDefault="00A26AA9" w:rsidP="00A26AA9">
      <w:pPr>
        <w:pStyle w:val="Caption"/>
      </w:pPr>
      <w:bookmarkStart w:id="8" w:name="_Ref350461926"/>
      <w:r>
        <w:t xml:space="preserve">Figure </w:t>
      </w:r>
      <w:fldSimple w:instr=" SEQ Figure \* ARABIC ">
        <w:r w:rsidR="00F021A3">
          <w:rPr>
            <w:noProof/>
          </w:rPr>
          <w:t>3</w:t>
        </w:r>
      </w:fldSimple>
      <w:bookmarkEnd w:id="8"/>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9" w:name="_Ref350551861"/>
      <w:r>
        <w:t xml:space="preserve">Example </w:t>
      </w:r>
      <w:fldSimple w:instr=" SEQ Example \* ARABIC ">
        <w:r w:rsidR="00F021A3">
          <w:rPr>
            <w:noProof/>
          </w:rPr>
          <w:t>10</w:t>
        </w:r>
      </w:fldSimple>
      <w:bookmarkEnd w:id="9"/>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w:t>
      </w:r>
      <w:r w:rsidR="00F708C5">
        <w:t>ample09</w:t>
      </w:r>
      <w:r>
        <w:t>.</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w:t>
      </w:r>
      <w:r w:rsidR="00F708C5">
        <w:t>ample09</w:t>
      </w:r>
      <w:r>
        <w:t>.hdf",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w:t>
      </w:r>
      <w:r w:rsidR="00F708C5">
        <w:t>ample09</w:t>
      </w:r>
      <w:r>
        <w:t xml:space="preserve"> before example10 and in the same directory so that example10 can find the file ex</w:t>
      </w:r>
      <w:r w:rsidR="00F708C5">
        <w:t>ample09</w:t>
      </w:r>
      <w:r>
        <w:t>.hdf. The output from example10 is in the file example10.cout</w:t>
      </w:r>
    </w:p>
    <w:p w:rsidR="0044534C" w:rsidRDefault="008D682E" w:rsidP="00E000B9">
      <w:pPr>
        <w:pStyle w:val="Heading3"/>
      </w:pPr>
      <w:r>
        <w:t>Poset member h</w:t>
      </w:r>
      <w:r w:rsidR="0044534C">
        <w:t>andles</w:t>
      </w:r>
      <w:bookmarkEnd w:id="3"/>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10" w:name="_Ref365374678"/>
      <w:r>
        <w:t xml:space="preserve">Example </w:t>
      </w:r>
      <w:fldSimple w:instr=" SEQ Example \* ARABIC ">
        <w:r w:rsidR="00F021A3">
          <w:rPr>
            <w:noProof/>
          </w:rPr>
          <w:t>11</w:t>
        </w:r>
      </w:fldSimple>
      <w:bookmarkEnd w:id="10"/>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w:t>
      </w:r>
      <w:r w:rsidR="00F708C5">
        <w:t>ample09</w:t>
      </w:r>
      <w:r>
        <w:t>.</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w:t>
      </w:r>
      <w:r w:rsidR="00F708C5">
        <w:t>ample09</w:t>
      </w:r>
      <w:r>
        <w:t>.hdf",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w:t>
      </w:r>
      <w:r w:rsidR="00F708C5">
        <w:t>ample09</w:t>
      </w:r>
      <w:r>
        <w:t>.</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5pt;height:137.2pt" o:ole="">
            <v:imagedata r:id="rId27" o:title=""/>
          </v:shape>
          <o:OLEObject Type="Embed" ProgID="Visio.Drawing.11" ShapeID="_x0000_i1028" DrawAspect="Content" ObjectID="_1555677017" r:id="rId28"/>
        </w:object>
      </w:r>
    </w:p>
    <w:p w:rsidR="00442FC7" w:rsidRDefault="00442FC7" w:rsidP="00E000B9">
      <w:pPr>
        <w:pStyle w:val="Caption"/>
      </w:pPr>
      <w:bookmarkStart w:id="12" w:name="_Ref350713867"/>
      <w:r>
        <w:t xml:space="preserve">Figure </w:t>
      </w:r>
      <w:fldSimple w:instr=" SEQ Figure \* ARABIC ">
        <w:r w:rsidR="00F021A3">
          <w:rPr>
            <w:noProof/>
          </w:rPr>
          <w:t>4</w:t>
        </w:r>
      </w:fldSimple>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5AFC7B19" wp14:editId="230B6080">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3" w:name="_Ref365409488"/>
      <w:r>
        <w:t xml:space="preserve">Figure </w:t>
      </w:r>
      <w:fldSimple w:instr=" SEQ Figure \* ARABIC ">
        <w:r w:rsidR="00F021A3">
          <w:rPr>
            <w:noProof/>
          </w:rPr>
          <w:t>5</w:t>
        </w:r>
      </w:fldSimple>
      <w:bookmarkEnd w:id="13"/>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4" w:name="_Ref365711928"/>
      <w:r>
        <w:t>Schema_poset_member</w:t>
      </w:r>
      <w:r w:rsidR="00870959">
        <w:t xml:space="preserve"> handles</w:t>
      </w:r>
      <w:bookmarkEnd w:id="14"/>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5" w:name="_Ref365409622"/>
      <w:r>
        <w:t xml:space="preserve">Example </w:t>
      </w:r>
      <w:fldSimple w:instr=" SEQ Example \* ARABIC ">
        <w:r w:rsidR="00A25E1A">
          <w:rPr>
            <w:noProof/>
          </w:rPr>
          <w:t>15</w:t>
        </w:r>
      </w:fldSimple>
      <w:bookmarkEnd w:id="15"/>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6" w:name="_Ref361820266"/>
      <w:r>
        <w:t xml:space="preserve">Example </w:t>
      </w:r>
      <w:fldSimple w:instr=" SEQ Example \* ARABIC ">
        <w:r w:rsidR="00F021A3">
          <w:rPr>
            <w:noProof/>
          </w:rPr>
          <w:t>21</w:t>
        </w:r>
      </w:fldSimple>
      <w:bookmarkEnd w:id="16"/>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r w:rsidR="007802E5">
        <w:t xml:space="preserve"> To create a cell which is a copy of a standard prototype use:</w:t>
      </w:r>
    </w:p>
    <w:p w:rsidR="007802E5" w:rsidRDefault="007802E5" w:rsidP="007802E5">
      <w:pPr>
        <w:pStyle w:val="dbcheading"/>
      </w:pPr>
      <w:r>
        <w:t>sheaf::pod_index_type</w:t>
      </w:r>
    </w:p>
    <w:p w:rsidR="007802E5" w:rsidRDefault="007802E5" w:rsidP="007802E5">
      <w:pPr>
        <w:pStyle w:val="dbcheadingcontinuation"/>
      </w:pPr>
      <w:r>
        <w:t>fiber_bundle::base_space_poset::</w:t>
      </w:r>
    </w:p>
    <w:p w:rsidR="007802E5" w:rsidRDefault="007802E5" w:rsidP="007802E5">
      <w:pPr>
        <w:pStyle w:val="dbcheadingcontinuation"/>
      </w:pPr>
      <w:r>
        <w:t>new_member(const string&amp; xprototype_name, bool xcopy_dof_map)</w:t>
      </w:r>
    </w:p>
    <w:p w:rsidR="007802E5" w:rsidRDefault="007802E5" w:rsidP="007802E5">
      <w:pPr>
        <w:pStyle w:val="dbcdescription"/>
      </w:pPr>
      <w:r>
        <w:t>Creates a disconnected jim using the prototype with name xprototype_name. If xcopy_dof_map or if xhost does not already contain a copy of the prototype dof map, create a copy of the dof map, otherwise just refer to an existing copy.</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7" w:name="_Ref350979398"/>
      <w:r>
        <w:t xml:space="preserve">Table </w:t>
      </w:r>
      <w:fldSimple w:instr=" SEQ Table \* ARABIC ">
        <w:r w:rsidR="00F021A3">
          <w:rPr>
            <w:noProof/>
          </w:rPr>
          <w:t>1</w:t>
        </w:r>
      </w:fldSimple>
      <w:bookmarkEnd w:id="17"/>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 xml:space="preserve">Any of these can be used with </w:t>
      </w:r>
      <w:r w:rsidR="007802E5">
        <w:t xml:space="preserve">new_member </w:t>
      </w:r>
      <w:r>
        <w:t xml:space="preserve">to create a </w:t>
      </w:r>
      <w:r w:rsidR="007802E5">
        <w:t xml:space="preserve">member with its attribute tuple </w:t>
      </w:r>
      <w:r>
        <w:t xml:space="preserve">initialized for the named type of cell. </w:t>
      </w:r>
    </w:p>
    <w:p w:rsidR="00FB2FFF" w:rsidRDefault="007802E5" w:rsidP="00E000B9">
      <w:r>
        <w:t>If the xcopy_dof_map argument to new_member is true, the new cell will get its own copy of the</w:t>
      </w:r>
      <w:r w:rsidR="00FB2FFF">
        <w:t xml:space="preserve"> prototype attribute tuple. If xcopy_dof_map is false, the new cell will use the same copy already being used by other cells of the same type. This can be an important memory optimization, so one typically sets xcopy_dof_map false.</w:t>
      </w:r>
      <w:r w:rsidR="00FB2FFF" w:rsidRPr="00FB2FFF">
        <w:t xml:space="preserve"> </w:t>
      </w:r>
    </w:p>
    <w:p w:rsidR="007802E5" w:rsidRDefault="00FB2FFF" w:rsidP="00E000B9">
      <w:r>
        <w:t>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F66882">
      <w:pPr>
        <w:pStyle w:val="cppcode"/>
      </w:pPr>
      <w:r>
        <w:t>#include "base_space_poset.h"</w:t>
      </w:r>
    </w:p>
    <w:p w:rsidR="00AC3E9B" w:rsidRDefault="00AC3E9B" w:rsidP="00F66882">
      <w:pPr>
        <w:pStyle w:val="cppcodecontinuation"/>
      </w:pPr>
      <w:r>
        <w:t>#include "fiber_bundles_namespace.h"</w:t>
      </w:r>
    </w:p>
    <w:p w:rsidR="00AC3E9B" w:rsidRDefault="00AC3E9B" w:rsidP="00F66882">
      <w:pPr>
        <w:pStyle w:val="cppcodecontinuation"/>
      </w:pPr>
      <w:r>
        <w:t>#include "poset_dof_map.h"</w:t>
      </w:r>
    </w:p>
    <w:p w:rsidR="00AC3E9B" w:rsidRDefault="00AC3E9B" w:rsidP="00F66882">
      <w:pPr>
        <w:pStyle w:val="cppcodecontinuation"/>
      </w:pPr>
      <w:r>
        <w:t>#include "std_iostream.h"</w:t>
      </w:r>
    </w:p>
    <w:p w:rsidR="00AC3E9B" w:rsidRDefault="00AC3E9B" w:rsidP="00F66882">
      <w:pPr>
        <w:pStyle w:val="cppcodecontinuation"/>
      </w:pPr>
      <w:r>
        <w:t>#include "storage_agent.h"</w:t>
      </w:r>
    </w:p>
    <w:p w:rsidR="00AC3E9B" w:rsidRDefault="00AC3E9B" w:rsidP="00F66882">
      <w:pPr>
        <w:pStyle w:val="cppcodecontinuation"/>
      </w:pPr>
    </w:p>
    <w:p w:rsidR="00AC3E9B" w:rsidRDefault="00AC3E9B" w:rsidP="00F66882">
      <w:pPr>
        <w:pStyle w:val="cppcodecontinuation"/>
      </w:pPr>
      <w:r>
        <w:t>using namespace sheaf;</w:t>
      </w:r>
    </w:p>
    <w:p w:rsidR="00AC3E9B" w:rsidRDefault="00AC3E9B" w:rsidP="00F66882">
      <w:pPr>
        <w:pStyle w:val="cppcodecontinuation"/>
      </w:pPr>
      <w:r>
        <w:t>using namespace fiber_bundle;</w:t>
      </w:r>
    </w:p>
    <w:p w:rsidR="00AC3E9B" w:rsidRDefault="00AC3E9B" w:rsidP="00F66882">
      <w:pPr>
        <w:pStyle w:val="cppcodecontinuation"/>
      </w:pPr>
    </w:p>
    <w:p w:rsidR="00AC3E9B" w:rsidRDefault="00AC3E9B" w:rsidP="00F66882">
      <w:pPr>
        <w:pStyle w:val="cppcodecontinuation"/>
      </w:pPr>
      <w:r>
        <w:t>int main( int argc, char* argv[])</w:t>
      </w:r>
    </w:p>
    <w:p w:rsidR="00AC3E9B" w:rsidRDefault="00AC3E9B" w:rsidP="00F66882">
      <w:pPr>
        <w:pStyle w:val="cppcodecontinuation"/>
      </w:pPr>
      <w:r>
        <w:t>{</w:t>
      </w:r>
    </w:p>
    <w:p w:rsidR="00AC3E9B" w:rsidRDefault="00AC3E9B" w:rsidP="00F66882">
      <w:pPr>
        <w:pStyle w:val="cppcodecontinuation"/>
      </w:pPr>
      <w:r>
        <w:t xml:space="preserve">  cout &lt;&lt; "SheafSystemProgrammersGuide Example22:" &lt;&lt; endl;</w:t>
      </w:r>
    </w:p>
    <w:p w:rsidR="00AC3E9B" w:rsidRDefault="00AC3E9B" w:rsidP="00F66882">
      <w:pPr>
        <w:pStyle w:val="cppcodecontinuation"/>
      </w:pPr>
      <w:r>
        <w:t xml:space="preserve">  </w:t>
      </w:r>
    </w:p>
    <w:p w:rsidR="00AC3E9B" w:rsidRDefault="00AC3E9B" w:rsidP="00F66882">
      <w:pPr>
        <w:pStyle w:val="cppcodecontinuation"/>
      </w:pPr>
      <w:r>
        <w:t xml:space="preserve">  // Create a namespace.</w:t>
      </w:r>
    </w:p>
    <w:p w:rsidR="00AC3E9B" w:rsidRDefault="00AC3E9B" w:rsidP="00F66882">
      <w:pPr>
        <w:pStyle w:val="cppcodecontinuation"/>
      </w:pPr>
      <w:r>
        <w:t xml:space="preserve">  </w:t>
      </w:r>
    </w:p>
    <w:p w:rsidR="00AC3E9B" w:rsidRDefault="00AC3E9B" w:rsidP="00F66882">
      <w:pPr>
        <w:pStyle w:val="cppcodecontinuation"/>
      </w:pPr>
      <w:r>
        <w:t xml:space="preserve">  fiber_bundles_namespace lns("Example22");</w:t>
      </w:r>
    </w:p>
    <w:p w:rsidR="00AC3E9B" w:rsidRDefault="00AC3E9B" w:rsidP="00F66882">
      <w:pPr>
        <w:pStyle w:val="cppcodecontinuation"/>
      </w:pPr>
      <w:r>
        <w:t xml:space="preserve">  </w:t>
      </w:r>
    </w:p>
    <w:p w:rsidR="00AC3E9B" w:rsidRDefault="00AC3E9B" w:rsidP="00F66882">
      <w:pPr>
        <w:pStyle w:val="cppcodecontinuation"/>
      </w:pPr>
      <w:r>
        <w:t xml:space="preserve">  // Populate the namespace from the file we wrote in example21.</w:t>
      </w:r>
    </w:p>
    <w:p w:rsidR="00AC3E9B" w:rsidRDefault="00AC3E9B" w:rsidP="00F66882">
      <w:pPr>
        <w:pStyle w:val="cppcodecontinuation"/>
      </w:pPr>
      <w:r>
        <w:t xml:space="preserve">  // Retrieves the simple_poset example.</w:t>
      </w:r>
    </w:p>
    <w:p w:rsidR="00AC3E9B" w:rsidRDefault="00AC3E9B" w:rsidP="00F66882">
      <w:pPr>
        <w:pStyle w:val="cppcodecontinuation"/>
      </w:pPr>
      <w:r>
        <w:t xml:space="preserve">  </w:t>
      </w:r>
    </w:p>
    <w:p w:rsidR="00AC3E9B" w:rsidRDefault="00AC3E9B" w:rsidP="00F66882">
      <w:pPr>
        <w:pStyle w:val="cppcodecontinuation"/>
      </w:pPr>
      <w:r>
        <w:t xml:space="preserve">  storage_agent lsa_read("example21.hdf", sheaf_file::READ_ONLY);</w:t>
      </w:r>
    </w:p>
    <w:p w:rsidR="00AC3E9B" w:rsidRDefault="00AC3E9B" w:rsidP="00F66882">
      <w:pPr>
        <w:pStyle w:val="cppcodecontinuation"/>
      </w:pPr>
      <w:r>
        <w:t xml:space="preserve">  lsa_read.read_entire(lns);</w:t>
      </w:r>
    </w:p>
    <w:p w:rsidR="00AC3E9B" w:rsidRDefault="00AC3E9B" w:rsidP="00F66882">
      <w:pPr>
        <w:pStyle w:val="cppcodecontinuation"/>
      </w:pPr>
      <w:r>
        <w:t xml:space="preserve">  </w:t>
      </w:r>
    </w:p>
    <w:p w:rsidR="00AC3E9B" w:rsidRDefault="00AC3E9B" w:rsidP="00F66882">
      <w:pPr>
        <w:pStyle w:val="cppcodecontinuation"/>
      </w:pPr>
      <w:r>
        <w:t xml:space="preserve">  // Get a reference to the poset "mesh".</w:t>
      </w:r>
    </w:p>
    <w:p w:rsidR="00AC3E9B" w:rsidRDefault="00AC3E9B" w:rsidP="00F66882">
      <w:pPr>
        <w:pStyle w:val="cppcodecontinuation"/>
      </w:pPr>
      <w:r>
        <w:t xml:space="preserve">  </w:t>
      </w:r>
    </w:p>
    <w:p w:rsidR="00AC3E9B" w:rsidRDefault="00AC3E9B" w:rsidP="00F66882">
      <w:pPr>
        <w:pStyle w:val="cppcodecontinuation"/>
      </w:pPr>
      <w:r>
        <w:t xml:space="preserve">  poset_path lpath("mesh");</w:t>
      </w:r>
    </w:p>
    <w:p w:rsidR="00AC3E9B" w:rsidRDefault="00AC3E9B" w:rsidP="00F66882">
      <w:pPr>
        <w:pStyle w:val="cppcodecontinuation"/>
      </w:pPr>
      <w:r>
        <w:t xml:space="preserve">  base_space_poset&amp; lposet =</w:t>
      </w:r>
    </w:p>
    <w:p w:rsidR="00AC3E9B" w:rsidRDefault="00AC3E9B" w:rsidP="00F66882">
      <w:pPr>
        <w:pStyle w:val="cppcodecontinuation"/>
      </w:pPr>
      <w:r>
        <w:t xml:space="preserve">    lns.member_poset&lt;base_space_poset&gt;(lpath, true);</w:t>
      </w:r>
    </w:p>
    <w:p w:rsidR="00AC3E9B" w:rsidRDefault="00AC3E9B" w:rsidP="00F66882">
      <w:pPr>
        <w:pStyle w:val="cppcodecontinuation"/>
      </w:pPr>
      <w:r>
        <w:t xml:space="preserve">  </w:t>
      </w:r>
    </w:p>
    <w:p w:rsidR="00F66882" w:rsidRDefault="00F66882" w:rsidP="00F66882">
      <w:pPr>
        <w:pStyle w:val="cppcodecontinuation"/>
      </w:pPr>
      <w:r>
        <w:t xml:space="preserve">  // Create the vertices as copies of the point prototype.</w:t>
      </w:r>
    </w:p>
    <w:p w:rsidR="00F66882" w:rsidRDefault="00F66882" w:rsidP="00F66882">
      <w:pPr>
        <w:pStyle w:val="cppcodecontinuation"/>
      </w:pPr>
      <w:r>
        <w:t xml:space="preserve">  // Initializes all member attributes to be same as point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lv0_pod = lposet.new_member("point", false);</w:t>
      </w:r>
    </w:p>
    <w:p w:rsidR="00F66882" w:rsidRDefault="00F66882" w:rsidP="00F66882">
      <w:pPr>
        <w:pStyle w:val="cppcodecontinuation"/>
      </w:pPr>
      <w:r>
        <w:t xml:space="preserve">  lposet.put_member_name(lv0_pod, "v0", true);</w:t>
      </w:r>
    </w:p>
    <w:p w:rsidR="00F66882" w:rsidRDefault="00F66882" w:rsidP="00F66882">
      <w:pPr>
        <w:pStyle w:val="cppcodecontinuation"/>
      </w:pPr>
      <w:r>
        <w:t xml:space="preserve">  </w:t>
      </w:r>
    </w:p>
    <w:p w:rsidR="00F66882" w:rsidRDefault="00F66882" w:rsidP="00F66882">
      <w:pPr>
        <w:pStyle w:val="cppcodecontinuation"/>
      </w:pPr>
      <w:r>
        <w:t xml:space="preserve">  pod_index_type lv1_pod = lposet.new_member("point", false);</w:t>
      </w:r>
    </w:p>
    <w:p w:rsidR="00F66882" w:rsidRDefault="00F66882" w:rsidP="00F66882">
      <w:pPr>
        <w:pStyle w:val="cppcodecontinuation"/>
      </w:pPr>
      <w:r>
        <w:t xml:space="preserve">  lposet.put_member_name(lv1_pod, "v1", true);</w:t>
      </w:r>
    </w:p>
    <w:p w:rsidR="00F66882" w:rsidRDefault="00F66882" w:rsidP="00F66882">
      <w:pPr>
        <w:pStyle w:val="cppcodecontinuation"/>
      </w:pPr>
      <w:r>
        <w:t xml:space="preserve">  </w:t>
      </w:r>
    </w:p>
    <w:p w:rsidR="00F66882" w:rsidRDefault="00F66882" w:rsidP="00F66882">
      <w:pPr>
        <w:pStyle w:val="cppcodecontinuation"/>
      </w:pPr>
      <w:r>
        <w:t xml:space="preserve">  // Create the segment as a copy of the segment prototype.</w:t>
      </w:r>
    </w:p>
    <w:p w:rsidR="00F66882" w:rsidRDefault="00F66882" w:rsidP="00F66882">
      <w:pPr>
        <w:pStyle w:val="cppcodecontinuation"/>
      </w:pPr>
      <w:r>
        <w:t xml:space="preserve">  // Initializes all member attributes to be same as segment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ls0_pod = lposet.new_member("segment", false);</w:t>
      </w:r>
    </w:p>
    <w:p w:rsidR="00F66882" w:rsidRDefault="00F66882" w:rsidP="00F66882">
      <w:pPr>
        <w:pStyle w:val="cppcodecontinuation"/>
      </w:pPr>
      <w:r>
        <w:t xml:space="preserve">  lposet.put_member_name(ls0_pod, "s0", true);</w:t>
      </w:r>
    </w:p>
    <w:p w:rsidR="00AC3E9B" w:rsidRDefault="00AC3E9B" w:rsidP="00F66882">
      <w:pPr>
        <w:pStyle w:val="cppcodecontinuation"/>
      </w:pPr>
      <w:r>
        <w:t xml:space="preserve">  </w:t>
      </w:r>
    </w:p>
    <w:p w:rsidR="00AC3E9B" w:rsidRDefault="00AC3E9B" w:rsidP="00F66882">
      <w:pPr>
        <w:pStyle w:val="cppcodecontinuation"/>
      </w:pPr>
      <w:r>
        <w:t xml:space="preserve">  // Print the attribute tuples for the members.</w:t>
      </w:r>
    </w:p>
    <w:p w:rsidR="00AC3E9B" w:rsidRDefault="00AC3E9B" w:rsidP="00F66882">
      <w:pPr>
        <w:pStyle w:val="cppcodecontinuation"/>
      </w:pPr>
      <w:r>
        <w:t xml:space="preserve">  </w:t>
      </w:r>
    </w:p>
    <w:p w:rsidR="008D22BE" w:rsidRDefault="00AC3E9B" w:rsidP="00F66882">
      <w:pPr>
        <w:pStyle w:val="cppcodecontinuation"/>
      </w:pPr>
      <w:r>
        <w:t xml:space="preserve">  cout &lt;&lt; "v0 tuple: " &lt;&lt; lposet</w:t>
      </w:r>
      <w:r w:rsidR="008D22BE">
        <w:t>.member_dof_map(lv0_pod, false);</w:t>
      </w:r>
    </w:p>
    <w:p w:rsidR="00AC3E9B" w:rsidRDefault="008D22BE" w:rsidP="00F66882">
      <w:pPr>
        <w:pStyle w:val="cppcodecontinuation"/>
      </w:pPr>
      <w:r>
        <w:t xml:space="preserve">  cout </w:t>
      </w:r>
      <w:r w:rsidR="00AC3E9B">
        <w:t>&lt;&lt; endl;</w:t>
      </w:r>
    </w:p>
    <w:p w:rsidR="008D22BE" w:rsidRDefault="00AC3E9B" w:rsidP="00F66882">
      <w:pPr>
        <w:pStyle w:val="cppcodecontinuation"/>
      </w:pPr>
      <w:r>
        <w:t xml:space="preserve">  cout &lt;&lt; "v1 tuple: " &lt;&lt; lposet.member_dof_map(lv1_pod, false)</w:t>
      </w:r>
      <w:r w:rsidR="008D22BE">
        <w:t>;</w:t>
      </w:r>
    </w:p>
    <w:p w:rsidR="00AC3E9B" w:rsidRDefault="008D22BE" w:rsidP="00F66882">
      <w:pPr>
        <w:pStyle w:val="cppcodecontinuation"/>
      </w:pPr>
      <w:r>
        <w:t xml:space="preserve">  cout </w:t>
      </w:r>
      <w:r w:rsidR="00AC3E9B">
        <w:t xml:space="preserve"> &lt;&lt; endl;</w:t>
      </w:r>
    </w:p>
    <w:p w:rsidR="008D22BE" w:rsidRDefault="00AC3E9B" w:rsidP="00F66882">
      <w:pPr>
        <w:pStyle w:val="cppcodecontinuation"/>
      </w:pPr>
      <w:r>
        <w:t xml:space="preserve">  cout &lt;&lt; "s0 tuple: " &lt;&lt; lposet.member_dof_map(ls0_pod, false)</w:t>
      </w:r>
      <w:r w:rsidR="008D22BE">
        <w:t>;</w:t>
      </w:r>
    </w:p>
    <w:p w:rsidR="00AC3E9B" w:rsidRDefault="008D22BE" w:rsidP="00F66882">
      <w:pPr>
        <w:pStyle w:val="cppcodecontinuation"/>
      </w:pPr>
      <w:r>
        <w:t xml:space="preserve">  cout</w:t>
      </w:r>
      <w:r w:rsidR="00AC3E9B">
        <w:t xml:space="preserve"> &lt;&lt; endl;</w:t>
      </w:r>
    </w:p>
    <w:p w:rsidR="00AC3E9B" w:rsidRDefault="00AC3E9B" w:rsidP="00F66882">
      <w:pPr>
        <w:pStyle w:val="cppcodecontinuation"/>
      </w:pPr>
      <w:r>
        <w:t xml:space="preserve">  </w:t>
      </w:r>
    </w:p>
    <w:p w:rsidR="00AC3E9B" w:rsidRDefault="00AC3E9B" w:rsidP="00F66882">
      <w:pPr>
        <w:pStyle w:val="cppcodecontinuation"/>
      </w:pPr>
      <w:r>
        <w:t xml:space="preserve">  // Make the segment cover the vertices.</w:t>
      </w:r>
    </w:p>
    <w:p w:rsidR="00AC3E9B" w:rsidRDefault="00AC3E9B" w:rsidP="00F66882">
      <w:pPr>
        <w:pStyle w:val="cppcodecontinuation"/>
      </w:pPr>
      <w:r>
        <w:t xml:space="preserve">  </w:t>
      </w:r>
    </w:p>
    <w:p w:rsidR="00AC3E9B" w:rsidRDefault="00AC3E9B" w:rsidP="00F66882">
      <w:pPr>
        <w:pStyle w:val="cppcodecontinuation"/>
      </w:pPr>
      <w:r>
        <w:t xml:space="preserve">  lposet.new_link(ls0_pod, lv0_pod);</w:t>
      </w:r>
    </w:p>
    <w:p w:rsidR="00AC3E9B" w:rsidRDefault="00AC3E9B" w:rsidP="00F66882">
      <w:pPr>
        <w:pStyle w:val="cppcodecontinuation"/>
      </w:pPr>
      <w:r>
        <w:t xml:space="preserve">  lposet.new_link(ls0_pod, lv1_pod);</w:t>
      </w:r>
    </w:p>
    <w:p w:rsidR="00AC3E9B" w:rsidRDefault="00AC3E9B" w:rsidP="00F66882">
      <w:pPr>
        <w:pStyle w:val="cppcodecontinuation"/>
      </w:pPr>
      <w:r>
        <w:t xml:space="preserve">  </w:t>
      </w:r>
    </w:p>
    <w:p w:rsidR="00AC3E9B" w:rsidRDefault="00AC3E9B" w:rsidP="00F66882">
      <w:pPr>
        <w:pStyle w:val="cppcodecontinuation"/>
      </w:pPr>
      <w:r>
        <w:t xml:space="preserve">  // Top covers the segment.</w:t>
      </w:r>
    </w:p>
    <w:p w:rsidR="00AC3E9B" w:rsidRDefault="00AC3E9B" w:rsidP="00F66882">
      <w:pPr>
        <w:pStyle w:val="cppcodecontinuation"/>
      </w:pPr>
      <w:r>
        <w:t xml:space="preserve">  </w:t>
      </w:r>
    </w:p>
    <w:p w:rsidR="00AC3E9B" w:rsidRDefault="00AC3E9B" w:rsidP="00F66882">
      <w:pPr>
        <w:pStyle w:val="cppcodecontinuation"/>
      </w:pPr>
      <w:r>
        <w:t xml:space="preserve">  lposet.new_link(TOP_INDEX, ls0_pod);</w:t>
      </w:r>
    </w:p>
    <w:p w:rsidR="00AC3E9B" w:rsidRDefault="00AC3E9B" w:rsidP="00F66882">
      <w:pPr>
        <w:pStyle w:val="cppcodecontinuation"/>
      </w:pPr>
      <w:r>
        <w:t xml:space="preserve">  </w:t>
      </w:r>
    </w:p>
    <w:p w:rsidR="00AC3E9B" w:rsidRDefault="00AC3E9B" w:rsidP="00F66882">
      <w:pPr>
        <w:pStyle w:val="cppcodecontinuation"/>
      </w:pPr>
      <w:r>
        <w:t xml:space="preserve">  // The vertices cover bottom.</w:t>
      </w:r>
    </w:p>
    <w:p w:rsidR="00AC3E9B" w:rsidRDefault="00AC3E9B" w:rsidP="00F66882">
      <w:pPr>
        <w:pStyle w:val="cppcodecontinuation"/>
      </w:pPr>
      <w:r>
        <w:t xml:space="preserve">  </w:t>
      </w:r>
    </w:p>
    <w:p w:rsidR="00AC3E9B" w:rsidRDefault="00AC3E9B" w:rsidP="00F66882">
      <w:pPr>
        <w:pStyle w:val="cppcodecontinuation"/>
      </w:pPr>
      <w:r>
        <w:t xml:space="preserve">  lposet.new_link(lv0_pod, BOTTOM_INDEX);</w:t>
      </w:r>
    </w:p>
    <w:p w:rsidR="00AC3E9B" w:rsidRDefault="00AC3E9B" w:rsidP="00F66882">
      <w:pPr>
        <w:pStyle w:val="cppcodecontinuation"/>
      </w:pPr>
      <w:r>
        <w:t xml:space="preserve">  lposet.new_link(lv1_pod, lposet.bottom().index().pod());</w:t>
      </w:r>
    </w:p>
    <w:p w:rsidR="00AC3E9B" w:rsidRDefault="00AC3E9B" w:rsidP="00F66882">
      <w:pPr>
        <w:pStyle w:val="cppcodecontinuation"/>
      </w:pPr>
      <w:r>
        <w:t xml:space="preserve">  </w:t>
      </w:r>
    </w:p>
    <w:p w:rsidR="00AC3E9B" w:rsidRDefault="00AC3E9B" w:rsidP="00F66882">
      <w:pPr>
        <w:pStyle w:val="cppcodecontinuation"/>
      </w:pPr>
      <w:r>
        <w:t xml:space="preserve">  // We're finished creating and linking jims.</w:t>
      </w:r>
    </w:p>
    <w:p w:rsidR="00AC3E9B" w:rsidRDefault="00AC3E9B" w:rsidP="00F66882">
      <w:pPr>
        <w:pStyle w:val="cppcodecontinuation"/>
      </w:pPr>
      <w:r>
        <w:t xml:space="preserve">  </w:t>
      </w:r>
    </w:p>
    <w:p w:rsidR="00AC3E9B" w:rsidRDefault="00AC3E9B" w:rsidP="00F66882">
      <w:pPr>
        <w:pStyle w:val="cppcodecontinuation"/>
      </w:pPr>
      <w:r>
        <w:t xml:space="preserve">  lposet.end_jim_edit_mode();</w:t>
      </w:r>
    </w:p>
    <w:p w:rsidR="00AC3E9B" w:rsidRDefault="00AC3E9B" w:rsidP="00F66882">
      <w:pPr>
        <w:pStyle w:val="cppcodecontinuation"/>
      </w:pPr>
      <w:r>
        <w:t xml:space="preserve">  </w:t>
      </w:r>
    </w:p>
    <w:p w:rsidR="00AC3E9B" w:rsidRDefault="00AC3E9B" w:rsidP="00F66882">
      <w:pPr>
        <w:pStyle w:val="cppcodecontinuation"/>
      </w:pPr>
      <w:r>
        <w:t xml:space="preserve">  // Print the finished poset.</w:t>
      </w:r>
    </w:p>
    <w:p w:rsidR="00AC3E9B" w:rsidRDefault="00AC3E9B" w:rsidP="00F66882">
      <w:pPr>
        <w:pStyle w:val="cppcodecontinuation"/>
      </w:pPr>
      <w:r>
        <w:t xml:space="preserve">  </w:t>
      </w:r>
    </w:p>
    <w:p w:rsidR="00AC3E9B" w:rsidRDefault="00AC3E9B" w:rsidP="00F66882">
      <w:pPr>
        <w:pStyle w:val="cppcodecontinuation"/>
      </w:pPr>
      <w:r>
        <w:t xml:space="preserve">  cout &lt;&lt; lposet &lt;&lt; endl;</w:t>
      </w:r>
    </w:p>
    <w:p w:rsidR="00AC3E9B" w:rsidRDefault="00AC3E9B" w:rsidP="00F66882">
      <w:pPr>
        <w:pStyle w:val="cppcodecontinuation"/>
      </w:pPr>
      <w:r>
        <w:t xml:space="preserve">  </w:t>
      </w:r>
    </w:p>
    <w:p w:rsidR="00AC3E9B" w:rsidRDefault="00AC3E9B" w:rsidP="00F66882">
      <w:pPr>
        <w:pStyle w:val="cppcodecontinuation"/>
      </w:pPr>
      <w:r>
        <w:t xml:space="preserve">  // Write it to a file for later use.</w:t>
      </w:r>
    </w:p>
    <w:p w:rsidR="00AC3E9B" w:rsidRDefault="00AC3E9B" w:rsidP="00F66882">
      <w:pPr>
        <w:pStyle w:val="cppcodecontinuation"/>
      </w:pPr>
      <w:r>
        <w:t xml:space="preserve">  </w:t>
      </w:r>
    </w:p>
    <w:p w:rsidR="00AC3E9B" w:rsidRDefault="00AC3E9B" w:rsidP="00F66882">
      <w:pPr>
        <w:pStyle w:val="cppcodecontinuation"/>
      </w:pPr>
      <w:r>
        <w:t xml:space="preserve">  storage_agent lsa_write("example22.hdf", sheaf_file::READ_WRITE);</w:t>
      </w:r>
    </w:p>
    <w:p w:rsidR="00AC3E9B" w:rsidRDefault="00AC3E9B" w:rsidP="00F66882">
      <w:pPr>
        <w:pStyle w:val="cppcodecontinuation"/>
      </w:pPr>
      <w:r>
        <w:t xml:space="preserve">  lsa_write.write_entire(lns);</w:t>
      </w:r>
    </w:p>
    <w:p w:rsidR="00AC3E9B" w:rsidRDefault="00AC3E9B" w:rsidP="00F66882">
      <w:pPr>
        <w:pStyle w:val="cppcodecontinuation"/>
      </w:pPr>
      <w:r>
        <w:t xml:space="preserve">  </w:t>
      </w:r>
    </w:p>
    <w:p w:rsidR="00AC3E9B" w:rsidRDefault="00AC3E9B" w:rsidP="00F66882">
      <w:pPr>
        <w:pStyle w:val="cppcodecontinuation"/>
      </w:pPr>
      <w:r>
        <w:t xml:space="preserve">  // Exit:</w:t>
      </w:r>
    </w:p>
    <w:p w:rsidR="00AC3E9B" w:rsidRDefault="00AC3E9B" w:rsidP="00F66882">
      <w:pPr>
        <w:pStyle w:val="cppcodecontinuation"/>
      </w:pPr>
      <w:r>
        <w:t xml:space="preserve">  </w:t>
      </w:r>
    </w:p>
    <w:p w:rsidR="00AC3E9B" w:rsidRDefault="00AC3E9B" w:rsidP="00F66882">
      <w:pPr>
        <w:pStyle w:val="cppcodecontinuation"/>
      </w:pPr>
      <w:r>
        <w:t xml:space="preserve">  return 0;</w:t>
      </w:r>
    </w:p>
    <w:p w:rsidR="00AC3E9B" w:rsidRDefault="00AC3E9B" w:rsidP="00F66882">
      <w:pPr>
        <w:pStyle w:val="cppcodecontinuation"/>
      </w:pPr>
      <w:r>
        <w:t>}</w:t>
      </w:r>
    </w:p>
    <w:p w:rsidR="00956B99" w:rsidRDefault="00956B99" w:rsidP="00E000B9">
      <w:pPr>
        <w:pStyle w:val="Heading4"/>
      </w:pPr>
      <w:bookmarkStart w:id="18" w:name="_Ref350982348"/>
      <w:r>
        <w:t>Base space member handles</w:t>
      </w:r>
      <w:bookmarkEnd w:id="18"/>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convenient interface for constructing any of the cell types in </w:t>
      </w:r>
      <w:fldSimple w:instr=" REF _Ref350979398 ">
        <w:r>
          <w:t xml:space="preserve">Table </w:t>
        </w:r>
        <w:r>
          <w:rPr>
            <w:noProof/>
          </w:rPr>
          <w:t>1</w:t>
        </w:r>
      </w:fldSimple>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9" w:name="_Ref350985354"/>
      <w:r>
        <w:t xml:space="preserve">Table </w:t>
      </w:r>
      <w:fldSimple w:instr=" SEQ Table \* ARABIC ">
        <w:r w:rsidR="00F021A3">
          <w:rPr>
            <w:noProof/>
          </w:rPr>
          <w:t>2</w:t>
        </w:r>
      </w:fldSimple>
      <w:bookmarkEnd w:id="19"/>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20" w:name="_Ref366149009"/>
      <w:r>
        <w:t>Creating blocks</w:t>
      </w:r>
      <w:bookmarkEnd w:id="20"/>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bookmarkStart w:id="21" w:name="_Ref366696341"/>
      <w:r>
        <w:t xml:space="preserve">Example </w:t>
      </w:r>
      <w:fldSimple w:instr=" SEQ Example \* ARABIC ">
        <w:r w:rsidR="00F021A3">
          <w:rPr>
            <w:noProof/>
          </w:rPr>
          <w:t>23</w:t>
        </w:r>
      </w:fldSimple>
      <w:bookmarkEnd w:id="21"/>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F66882" w:rsidRDefault="002B0FB1" w:rsidP="00E000B9">
      <w:r>
        <w:t xml:space="preserve">The accessor function elements() is an </w:t>
      </w:r>
      <w:r w:rsidR="00F66882">
        <w:t xml:space="preserve">alias </w:t>
      </w:r>
      <w:r>
        <w:t>for d_cells(</w:t>
      </w:r>
      <w:r w:rsidR="00F66882">
        <w:t>maximal dimension</w:t>
      </w:r>
      <w:r>
        <w:t>)</w:t>
      </w:r>
      <w:r w:rsidR="00F66882">
        <w:t>:</w:t>
      </w:r>
    </w:p>
    <w:p w:rsidR="002B0FB1" w:rsidRDefault="002B0FB1" w:rsidP="002B0FB1">
      <w:pPr>
        <w:pStyle w:val="dbcheading"/>
      </w:pPr>
      <w:r>
        <w:t>sheaf::subposet</w:t>
      </w:r>
      <w:r w:rsidR="00F66882">
        <w:t xml:space="preserve">&amp; </w:t>
      </w:r>
    </w:p>
    <w:p w:rsidR="002B0FB1" w:rsidRDefault="00F66882" w:rsidP="002B0FB1">
      <w:pPr>
        <w:pStyle w:val="dbcheadingcontinuation"/>
      </w:pPr>
      <w:r>
        <w:t>fiber_bundle::base_space_poset::</w:t>
      </w:r>
    </w:p>
    <w:p w:rsidR="00F66882" w:rsidRDefault="002B0FB1" w:rsidP="002B0FB1">
      <w:pPr>
        <w:pStyle w:val="dbcheadingcontinuation"/>
      </w:pPr>
      <w:r>
        <w:t>elements()</w:t>
      </w:r>
    </w:p>
    <w:p w:rsidR="00F66882" w:rsidRDefault="00F66882" w:rsidP="002B0FB1">
      <w:pPr>
        <w:pStyle w:val="dbcdescription"/>
      </w:pPr>
      <w:r>
        <w:t>The subposet containing the elements or zones, that is, the cells of maximal dimension.</w:t>
      </w:r>
    </w:p>
    <w:p w:rsidR="002B0FB1" w:rsidRDefault="002B0FB1" w:rsidP="002B0FB1">
      <w:r>
        <w:t>while the accessor function vertices() is an alias for d_cells(0):</w:t>
      </w:r>
    </w:p>
    <w:p w:rsidR="002B0FB1" w:rsidRDefault="002B0FB1" w:rsidP="002B0FB1">
      <w:pPr>
        <w:pStyle w:val="dbcheading"/>
      </w:pPr>
      <w:r>
        <w:t>sheaf::subposet&amp;</w:t>
      </w:r>
    </w:p>
    <w:p w:rsidR="002B0FB1" w:rsidRDefault="002B0FB1" w:rsidP="002B0FB1">
      <w:pPr>
        <w:pStyle w:val="dbcheadingcontinuation"/>
      </w:pPr>
      <w:r>
        <w:t>fiber_bundle::base_space_poset::</w:t>
      </w:r>
    </w:p>
    <w:p w:rsidR="002B0FB1" w:rsidRDefault="002B0FB1" w:rsidP="002B0FB1">
      <w:pPr>
        <w:pStyle w:val="dbcheadingcontinuation"/>
      </w:pPr>
      <w:r>
        <w:t>vertices()</w:t>
      </w:r>
    </w:p>
    <w:p w:rsidR="002B0FB1" w:rsidRDefault="002B0FB1" w:rsidP="002B0FB1">
      <w:pPr>
        <w:pStyle w:val="dbcdescription"/>
      </w:pPr>
      <w:r>
        <w:t>The subposet containing all the vertices, that is, the cells of dimension.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The adjacency id space indexes the zones in the upset of a</w:t>
      </w:r>
      <w:r w:rsidR="002B0FB1">
        <w:t xml:space="preserve"> vertex</w:t>
      </w:r>
      <w:r>
        <w:t xml:space="preserv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 xml:space="preserve">Allocates an id space handle from the adjacency handle pool attached to the adjacency id space state for </w:t>
      </w:r>
      <w:r w:rsidR="002B0FB1">
        <w:t xml:space="preserve">the vertex </w:t>
      </w:r>
      <w:r>
        <w:t>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2"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5pt;height:201.05pt" o:ole="">
            <v:imagedata r:id="rId30" o:title=""/>
          </v:shape>
          <o:OLEObject Type="Embed" ProgID="Visio.Drawing.11" ShapeID="_x0000_i1029" DrawAspect="Content" ObjectID="_1555677018" r:id="rId31"/>
        </w:object>
      </w:r>
    </w:p>
    <w:p w:rsidR="0078159F" w:rsidRDefault="0078159F" w:rsidP="00E000B9">
      <w:pPr>
        <w:pStyle w:val="Caption"/>
      </w:pPr>
      <w:bookmarkStart w:id="23" w:name="_Ref351061770"/>
      <w:r>
        <w:t xml:space="preserve">Figure </w:t>
      </w:r>
      <w:fldSimple w:instr=" SEQ Figure \* ARABIC ">
        <w:r w:rsidR="00F021A3">
          <w:rPr>
            <w:noProof/>
          </w:rPr>
          <w:t>6</w:t>
        </w:r>
      </w:fldSimple>
      <w:bookmarkEnd w:id="23"/>
      <w:r>
        <w:t>: The core of the physical property inheritance hierarchy.</w:t>
      </w:r>
    </w:p>
    <w:bookmarkEnd w:id="22"/>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4" w:name="_Ref351058079"/>
      <w:r>
        <w:t xml:space="preserve">Example </w:t>
      </w:r>
      <w:fldSimple w:instr=" SEQ Example \* ARABIC ">
        <w:r w:rsidR="00F021A3">
          <w:rPr>
            <w:noProof/>
          </w:rPr>
          <w:t>24</w:t>
        </w:r>
      </w:fldSimple>
      <w:bookmarkEnd w:id="24"/>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5" w:name="_Ref351067360"/>
      <w:r>
        <w:t xml:space="preserve">Example </w:t>
      </w:r>
      <w:fldSimple w:instr=" SEQ Example \* ARABIC ">
        <w:r w:rsidR="00F021A3">
          <w:rPr>
            <w:noProof/>
          </w:rPr>
          <w:t>25</w:t>
        </w:r>
      </w:fldSimple>
      <w:bookmarkEnd w:id="25"/>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6" w:name="_Ref351120421"/>
      <w:r>
        <w:t xml:space="preserve">Example </w:t>
      </w:r>
      <w:fldSimple w:instr=" SEQ Example \* ARABIC ">
        <w:r w:rsidR="00F021A3">
          <w:rPr>
            <w:noProof/>
          </w:rPr>
          <w:t>26</w:t>
        </w:r>
      </w:fldSimple>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 xml:space="preserve">We create these spaces using the new_host or standard_host factory methods for the type of member we want the space to contain. The section space </w:t>
      </w:r>
      <w:r w:rsidR="00CF399B">
        <w:t xml:space="preserve">member </w:t>
      </w:r>
      <w:r>
        <w:t xml:space="preserve">hierarchy repeats the fiber space </w:t>
      </w:r>
      <w:r w:rsidR="00CF399B">
        <w:t xml:space="preserve">member </w:t>
      </w:r>
      <w:r>
        <w:t>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the new_host methods are more general and correspondingly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standard_host(namespace_type&amp; xns,</w:t>
      </w:r>
    </w:p>
    <w:p w:rsidR="00461318" w:rsidRDefault="00461318" w:rsidP="00461318">
      <w:pPr>
        <w:pStyle w:val="dbcheadingcontinuation"/>
      </w:pPr>
      <w:r>
        <w:tab/>
      </w:r>
      <w:r>
        <w:tab/>
        <w:t>const poset_path&amp; xbase_path,</w:t>
      </w:r>
    </w:p>
    <w:p w:rsidR="00461318" w:rsidRDefault="00461318" w:rsidP="00461318">
      <w:pPr>
        <w:pStyle w:val="dbcheadingcontinuation"/>
      </w:pPr>
      <w:r>
        <w:tab/>
      </w:r>
      <w:r>
        <w:tab/>
        <w:t>const poset_path&amp; xrep_path,</w:t>
      </w:r>
    </w:p>
    <w:p w:rsidR="00461318" w:rsidRDefault="00461318" w:rsidP="00461318">
      <w:pPr>
        <w:pStyle w:val="dbcheadingcontinuation"/>
      </w:pPr>
      <w:r>
        <w:tab/>
      </w:r>
      <w:r>
        <w:tab/>
        <w:t>const string&amp; xsection_suffix,</w:t>
      </w:r>
    </w:p>
    <w:p w:rsidR="00461318" w:rsidRDefault="00461318" w:rsidP="00461318">
      <w:pPr>
        <w:pStyle w:val="dbcheadingcontinuation"/>
      </w:pPr>
      <w:r>
        <w:tab/>
      </w:r>
      <w:r>
        <w:tab/>
        <w:t>const string&amp; xfiber_suffix,</w:t>
      </w:r>
    </w:p>
    <w:p w:rsidR="00461318" w:rsidRDefault="00461318" w:rsidP="00461318">
      <w:pPr>
        <w:pStyle w:val="dbcheadingcontinuation"/>
      </w:pPr>
      <w:r>
        <w:tab/>
      </w:r>
      <w:r>
        <w:tab/>
        <w:t>bool xauto_access)</w:t>
      </w:r>
    </w:p>
    <w:p w:rsidR="00885EFF" w:rsidRDefault="00461318" w:rsidP="00461318">
      <w:pPr>
        <w:pStyle w:val="dbcdescription"/>
      </w:pPr>
      <w:r>
        <w:t>The standard host for sections of this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w:t>
      </w:r>
      <w:r w:rsidR="00CF399B">
        <w:t xml:space="preserve"> could use a predefined schema, b</w:t>
      </w:r>
      <w:r w:rsidR="00E728D4">
        <w:t>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 xml:space="preserve">so there is no </w:t>
      </w:r>
      <w:r w:rsidR="00CF399B">
        <w:t xml:space="preserve">need </w:t>
      </w:r>
      <w:r w:rsidR="00A55FBF">
        <w:t>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15pt;height:244.55pt" o:ole="">
            <v:imagedata r:id="rId32" o:title=""/>
          </v:shape>
          <o:OLEObject Type="Embed" ProgID="Visio.Drawing.11" ShapeID="_x0000_i1030" DrawAspect="Content" ObjectID="_1555677019" r:id="rId33"/>
        </w:object>
      </w:r>
    </w:p>
    <w:p w:rsidR="0082330A" w:rsidRDefault="00C131F0" w:rsidP="00E000B9">
      <w:pPr>
        <w:pStyle w:val="Caption"/>
      </w:pPr>
      <w:bookmarkStart w:id="27" w:name="_Ref351147143"/>
      <w:r>
        <w:t xml:space="preserve">Figure </w:t>
      </w:r>
      <w:fldSimple w:instr=" SEQ Figure \* ARABIC ">
        <w:r w:rsidR="00F021A3">
          <w:rPr>
            <w:noProof/>
          </w:rPr>
          <w:t>7</w:t>
        </w:r>
      </w:fldSimple>
      <w:bookmarkEnd w:id="27"/>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 xml:space="preserve">elements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Pr>
        <w:pStyle w:val="Caption"/>
        <w:keepNext/>
      </w:pPr>
      <w:bookmarkStart w:id="28" w:name="_Ref351149750"/>
      <w:r>
        <w:t xml:space="preserve">Table </w:t>
      </w:r>
      <w:fldSimple w:instr=" SEQ Table \* ARABIC ">
        <w:r w:rsidR="00F021A3">
          <w:rPr>
            <w:noProof/>
          </w:rPr>
          <w:t>3</w:t>
        </w:r>
      </w:fldSimple>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9" w:name="_Ref351374139"/>
      <w:bookmarkStart w:id="30" w:name="_Ref366146288"/>
      <w:r>
        <w:t>Standard representation path</w:t>
      </w:r>
    </w:p>
    <w:p w:rsidR="00A55FBF" w:rsidRDefault="00A55FBF" w:rsidP="00A55FBF">
      <w:r>
        <w:t>Each section type defines a standard representation.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fldSimple w:instr=" REF _Ref366149009 \w ">
        <w:r>
          <w:t>4.2.2.4.2.1</w:t>
        </w:r>
      </w:fldSimple>
      <w:r>
        <w:t>. If we leave the rep path argument empty, standard_host will use the standard rep path. So we can create the section space with:</w:t>
      </w:r>
    </w:p>
    <w:p w:rsidR="00CF399B" w:rsidRDefault="00CF399B" w:rsidP="00CF399B">
      <w:pPr>
        <w:pStyle w:val="cppcode"/>
      </w:pPr>
      <w:r>
        <w:t xml:space="preserve">  poset_path lbase_path("mesh/block");</w:t>
      </w:r>
    </w:p>
    <w:p w:rsidR="00CF399B" w:rsidRDefault="00CF399B" w:rsidP="00CF399B">
      <w:pPr>
        <w:pStyle w:val="cppcodecontinuation"/>
      </w:pPr>
      <w:r>
        <w:t xml:space="preserve">  </w:t>
      </w:r>
    </w:p>
    <w:p w:rsidR="00CF399B" w:rsidRDefault="00CF399B" w:rsidP="00CF399B">
      <w:pPr>
        <w:pStyle w:val="cppcodecontinuation"/>
      </w:pPr>
      <w:r>
        <w:t xml:space="preserve">  sec_e2::host_type&amp; lsec_e2_host = </w:t>
      </w:r>
    </w:p>
    <w:p w:rsidR="00CF399B" w:rsidRDefault="00CF399B" w:rsidP="00CF399B">
      <w:pPr>
        <w:pStyle w:val="cppcodecontinuation"/>
      </w:pPr>
      <w:r>
        <w:t xml:space="preserve">    sec_e2::standard_host(lns, lbase_path, "", "", "", true);</w:t>
      </w:r>
    </w:p>
    <w:p w:rsidR="00CF399B" w:rsidRDefault="00CF399B" w:rsidP="00CF399B">
      <w:pPr>
        <w:pStyle w:val="cppcodecontinuation"/>
      </w:pPr>
      <w:r>
        <w:t xml:space="preserve">  </w:t>
      </w:r>
    </w:p>
    <w:bookmarkStart w:id="31"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an e2 section space on our line segment mesh.</w:t>
      </w:r>
    </w:p>
    <w:bookmarkEnd w:id="31"/>
    <w:p w:rsidR="003658C4" w:rsidRPr="0047197F" w:rsidRDefault="003658C4" w:rsidP="00CF399B">
      <w:pPr>
        <w:tabs>
          <w:tab w:val="left" w:pos="3348"/>
        </w:tabs>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r w:rsidR="00CF399B">
        <w:rPr>
          <w:rStyle w:val="hidden"/>
          <w:vanish w:val="0"/>
        </w:rPr>
        <w:tab/>
      </w:r>
    </w:p>
    <w:p w:rsidR="00885EFF" w:rsidRDefault="00885EFF" w:rsidP="00E728D4">
      <w:pPr>
        <w:pStyle w:val="Heading4"/>
      </w:pPr>
      <w:r>
        <w:t xml:space="preserve">Example </w:t>
      </w:r>
      <w:fldSimple w:instr=" SEQ Example \* ARABIC ">
        <w:r w:rsidR="003658C4">
          <w:rPr>
            <w:noProof/>
          </w:rPr>
          <w:t>28</w:t>
        </w:r>
      </w:fldSimple>
      <w:bookmarkEnd w:id="29"/>
      <w:bookmarkEnd w:id="30"/>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&lt;&lt; "sec_e2 space schema path: ";</w:t>
      </w:r>
    </w:p>
    <w:p w:rsidR="00574665" w:rsidRDefault="00574665" w:rsidP="00574665">
      <w:pPr>
        <w:pStyle w:val="cppcodecontinuation"/>
      </w:pPr>
      <w:r>
        <w:t xml:space="preserve">  cout &lt;&lt; lsec_e2_host.schema().path() &lt;&lt; endl;</w:t>
      </w:r>
    </w:p>
    <w:p w:rsidR="00574665" w:rsidRDefault="00574665" w:rsidP="00574665">
      <w:pPr>
        <w:pStyle w:val="cppcodecontinuation"/>
      </w:pPr>
      <w:r>
        <w:t xml:space="preserve">  cout &lt;&lt; "sec_e2 space scalar space path: ";</w:t>
      </w:r>
    </w:p>
    <w:p w:rsidR="00574665" w:rsidRDefault="00574665" w:rsidP="00574665">
      <w:pPr>
        <w:pStyle w:val="cppcodecontinuation"/>
      </w:pPr>
      <w:r>
        <w:t xml:space="preserve">  cout &lt;&lt;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sec_e2::standard_host(lns, lbase_path, lrep_path,</w:t>
      </w:r>
    </w:p>
    <w:p w:rsidR="00574665" w:rsidRDefault="00574665" w:rsidP="00574665">
      <w:pPr>
        <w:pStyle w:val="cppcodecontinuation"/>
      </w:pPr>
      <w:r>
        <w:t xml:space="preserve">                          "_other",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"other sec_e2 space path: ";</w:t>
      </w:r>
    </w:p>
    <w:p w:rsidR="00574665" w:rsidRDefault="00574665" w:rsidP="00574665">
      <w:pPr>
        <w:pStyle w:val="cppcodecontinuation"/>
      </w:pPr>
      <w:r>
        <w:t xml:space="preserve">  cout &lt;&lt; lsec_e2_other_host.path() &lt;&lt; endl;</w:t>
      </w:r>
    </w:p>
    <w:p w:rsidR="00574665" w:rsidRDefault="00574665" w:rsidP="00574665">
      <w:pPr>
        <w:pStyle w:val="cppcodecontinuation"/>
      </w:pPr>
      <w:r>
        <w:t xml:space="preserve">  cout &lt;&lt; "other sec_e2 space schema path: ";</w:t>
      </w:r>
    </w:p>
    <w:p w:rsidR="00574665" w:rsidRDefault="00574665" w:rsidP="00574665">
      <w:pPr>
        <w:pStyle w:val="cppcodecontinuation"/>
      </w:pPr>
      <w:r>
        <w:t xml:space="preserve">  cout &lt;&lt; lsec_e2_other_host.schema().path() &lt;&lt; endl;</w:t>
      </w:r>
    </w:p>
    <w:p w:rsidR="00574665" w:rsidRDefault="00574665" w:rsidP="00574665">
      <w:pPr>
        <w:pStyle w:val="cppcodecontinuation"/>
      </w:pPr>
      <w:r>
        <w:t xml:space="preserve">  cout &lt;&lt; "other sec_e2 space scalar space path: ";</w:t>
      </w:r>
    </w:p>
    <w:p w:rsidR="00574665" w:rsidRDefault="00574665" w:rsidP="00574665">
      <w:pPr>
        <w:pStyle w:val="cppcodecontinuation"/>
      </w:pPr>
      <w:r>
        <w:t xml:space="preserve">  cout &lt;&lt;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CF399B" w:rsidP="00E000B9">
      <w:pPr>
        <w:pStyle w:val="dbcheadingcontinuation"/>
      </w:pPr>
      <w:r>
        <w:t>sec_e2</w:t>
      </w:r>
      <w:r w:rsidR="00980D46">
        <w:t>(sec_rep_space* xhost,</w:t>
      </w:r>
    </w:p>
    <w:p w:rsidR="00980D46" w:rsidRDefault="00CF399B" w:rsidP="00E000B9">
      <w:pPr>
        <w:pStyle w:val="dbcheadingcontinuation"/>
      </w:pPr>
      <w:r>
        <w:tab/>
      </w:r>
      <w:r w:rsidR="00980D46">
        <w:t>section_dof_map* xdof_map = 0,</w:t>
      </w:r>
    </w:p>
    <w:p w:rsidR="00980D46" w:rsidRDefault="00CF399B" w:rsidP="00E000B9">
      <w:pPr>
        <w:pStyle w:val="dbcheadingcontinuation"/>
      </w:pPr>
      <w:r>
        <w:tab/>
        <w:t>bool xauto_access = true</w:t>
      </w:r>
      <w:r w:rsidR="00980D46">
        <w:t>)</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 xml:space="preserve">ace and the fiber </w:t>
      </w:r>
      <w:r w:rsidR="007F09BA">
        <w:t xml:space="preserve">attribute </w:t>
      </w:r>
      <w:r w:rsidR="00113203">
        <w:t>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put_fiber(pod_index</w:t>
      </w:r>
      <w:r w:rsidR="007F09BA">
        <w:t xml:space="preserve">_type xdisc_id, const vd_lite&amp; </w:t>
      </w:r>
      <w:r>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In addition, since every attribute corresponds to a pair (discretization id, fiber attribute id),</w:t>
      </w:r>
      <w:r w:rsidR="007F09BA">
        <w:t xml:space="preserve"> there are accessor and mutator</w:t>
      </w:r>
      <w:r>
        <w:t xml:space="preserve">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void* xdof,</w:t>
      </w:r>
    </w:p>
    <w:p w:rsidR="00031A6B" w:rsidRDefault="007F09BA" w:rsidP="00E000B9">
      <w:pPr>
        <w:pStyle w:val="dbcheadingcontinuation"/>
      </w:pPr>
      <w:r>
        <w:tab/>
        <w:t>size_type xdof_size</w:t>
      </w:r>
      <w:r w:rsidR="00031A6B">
        <w:t>)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const void* xdof,</w:t>
      </w:r>
    </w:p>
    <w:p w:rsidR="00031A6B" w:rsidRDefault="007F09BA" w:rsidP="00E000B9">
      <w:pPr>
        <w:pStyle w:val="dbcheadingcontinuation"/>
      </w:pPr>
      <w:r>
        <w:tab/>
        <w:t>size_type xdof_size</w:t>
      </w:r>
      <w:r w:rsidR="00031A6B">
        <w:t>)</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8E455B" w:rsidP="00E000B9">
      <w:pPr>
        <w:pStyle w:val="code"/>
        <w:tabs>
          <w:tab w:val="clear" w:pos="720"/>
          <w:tab w:val="clear" w:pos="1080"/>
          <w:tab w:val="clear" w:pos="1440"/>
          <w:tab w:val="center" w:pos="4320"/>
        </w:tabs>
      </w:pPr>
      <w:r>
        <w:t xml:space="preserve">  </w:t>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w:t>
      </w:r>
      <w:r w:rsidR="008E455B" w:rsidRPr="008E455B">
        <w:t>e2_on_mesh_block_vertex_element_dlinear</w:t>
      </w:r>
      <w:r>
        <w:t>");</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w:t>
      </w:r>
      <w:r w:rsidR="007F09BA">
        <w:t>a separate section</w:t>
      </w:r>
      <w:r>
        <w:t>.</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0613EC" w:rsidRDefault="000613EC" w:rsidP="00E000B9">
      <w:pPr>
        <w:pStyle w:val="Heading6"/>
      </w:pPr>
      <w:r>
        <w:t xml:space="preserve">Example </w:t>
      </w:r>
      <w:fldSimple w:instr=" SEQ Example \* ARABIC ">
        <w:r w:rsidR="00F021A3">
          <w:rPr>
            <w:noProof/>
          </w:rPr>
          <w:t>30</w:t>
        </w:r>
      </w:fldSimple>
      <w:r>
        <w:t>: Creating coordinate sections</w:t>
      </w:r>
    </w:p>
    <w:p w:rsidR="007420C4" w:rsidRDefault="007420C4" w:rsidP="007420C4">
      <w:pPr>
        <w:pStyle w:val="cppcode"/>
      </w:pPr>
      <w:r>
        <w:t>#include "e2.h"</w:t>
      </w:r>
    </w:p>
    <w:p w:rsidR="007420C4" w:rsidRDefault="007420C4" w:rsidP="007420C4">
      <w:pPr>
        <w:pStyle w:val="cppcodecontinuation"/>
      </w:pPr>
      <w:r>
        <w:t>#include "fiber_bundles_namespace.h"</w:t>
      </w:r>
    </w:p>
    <w:p w:rsidR="007420C4" w:rsidRDefault="007420C4" w:rsidP="007420C4">
      <w:pPr>
        <w:pStyle w:val="cppcodecontinuation"/>
      </w:pPr>
      <w:r>
        <w:t>#include "index_space_handle.h"</w:t>
      </w:r>
    </w:p>
    <w:p w:rsidR="007420C4" w:rsidRDefault="007420C4" w:rsidP="007420C4">
      <w:pPr>
        <w:pStyle w:val="cppcodecontinuation"/>
      </w:pPr>
      <w:r>
        <w:t>#include "index_space_iterator.h"</w:t>
      </w:r>
    </w:p>
    <w:p w:rsidR="007420C4" w:rsidRDefault="007420C4" w:rsidP="007420C4">
      <w:pPr>
        <w:pStyle w:val="cppcodecontinuation"/>
      </w:pPr>
      <w:r>
        <w:t>#include "sec_at1_space.h"</w:t>
      </w:r>
    </w:p>
    <w:p w:rsidR="007420C4" w:rsidRDefault="007420C4" w:rsidP="007420C4">
      <w:pPr>
        <w:pStyle w:val="cppcodecontinuation"/>
      </w:pPr>
      <w:r>
        <w:t>#include "sec_e1.h"</w:t>
      </w:r>
    </w:p>
    <w:p w:rsidR="007420C4" w:rsidRDefault="007420C4" w:rsidP="007420C4">
      <w:pPr>
        <w:pStyle w:val="cppcodecontinuation"/>
      </w:pPr>
      <w:r>
        <w:t>#include "sec_e1_uniform.h"</w:t>
      </w:r>
    </w:p>
    <w:p w:rsidR="007420C4" w:rsidRDefault="007420C4" w:rsidP="007420C4">
      <w:pPr>
        <w:pStyle w:val="cppcodecontinuation"/>
      </w:pPr>
      <w:r>
        <w:t>#include "std_iostream.h"</w:t>
      </w:r>
    </w:p>
    <w:p w:rsidR="007420C4" w:rsidRDefault="007420C4" w:rsidP="007420C4">
      <w:pPr>
        <w:pStyle w:val="cppcodecontinuation"/>
      </w:pPr>
      <w:r>
        <w:t>#include "storage_agent.h"</w:t>
      </w:r>
    </w:p>
    <w:p w:rsidR="007420C4" w:rsidRDefault="007420C4" w:rsidP="007420C4">
      <w:pPr>
        <w:pStyle w:val="cppcodecontinuation"/>
      </w:pPr>
      <w:r>
        <w:t>#include "structured_block_1d.h"</w:t>
      </w:r>
    </w:p>
    <w:p w:rsidR="007420C4" w:rsidRDefault="007420C4" w:rsidP="007420C4">
      <w:pPr>
        <w:pStyle w:val="cppcodecontinuation"/>
      </w:pPr>
    </w:p>
    <w:p w:rsidR="007420C4" w:rsidRDefault="007420C4" w:rsidP="007420C4">
      <w:pPr>
        <w:pStyle w:val="cppcodecontinuation"/>
      </w:pPr>
      <w:r>
        <w:t>using namespace sheaf;</w:t>
      </w:r>
    </w:p>
    <w:p w:rsidR="007420C4" w:rsidRDefault="007420C4" w:rsidP="007420C4">
      <w:pPr>
        <w:pStyle w:val="cppcodecontinuation"/>
      </w:pPr>
      <w:r>
        <w:t>using namespace fiber_bundle;</w:t>
      </w:r>
    </w:p>
    <w:p w:rsidR="007420C4" w:rsidRDefault="007420C4" w:rsidP="007420C4">
      <w:pPr>
        <w:pStyle w:val="cppcodecontinuation"/>
      </w:pPr>
      <w:r>
        <w:t>using namespace fiber_bundle::vd_algebra;</w:t>
      </w:r>
    </w:p>
    <w:p w:rsidR="007420C4" w:rsidRDefault="007420C4" w:rsidP="007420C4">
      <w:pPr>
        <w:pStyle w:val="cppcodecontinuation"/>
      </w:pPr>
    </w:p>
    <w:p w:rsidR="007420C4" w:rsidRDefault="007420C4" w:rsidP="007420C4">
      <w:pPr>
        <w:pStyle w:val="cppcodecontinuation"/>
      </w:pPr>
      <w:r>
        <w:t>int main( int argc, char* argv[])</w:t>
      </w:r>
    </w:p>
    <w:p w:rsidR="007420C4" w:rsidRDefault="007420C4" w:rsidP="007420C4">
      <w:pPr>
        <w:pStyle w:val="cppcodecontinuation"/>
      </w:pPr>
      <w:r>
        <w:t>{</w:t>
      </w:r>
    </w:p>
    <w:p w:rsidR="007420C4" w:rsidRDefault="007420C4" w:rsidP="007420C4">
      <w:pPr>
        <w:pStyle w:val="cppcodecontinuation"/>
      </w:pPr>
      <w:r>
        <w:t xml:space="preserve">  cout &lt;&lt; "SheafSystemProgrammersGuide Example30:" &lt;&lt; endl;</w:t>
      </w:r>
    </w:p>
    <w:p w:rsidR="007420C4" w:rsidRDefault="007420C4" w:rsidP="007420C4">
      <w:pPr>
        <w:pStyle w:val="cppcodecontinuation"/>
      </w:pPr>
      <w:r>
        <w:t xml:space="preserve">  </w:t>
      </w:r>
    </w:p>
    <w:p w:rsidR="007420C4" w:rsidRDefault="007420C4" w:rsidP="007420C4">
      <w:pPr>
        <w:pStyle w:val="cppcodecontinuation"/>
      </w:pPr>
      <w:r>
        <w:t xml:space="preserve">  // Create a namespace.</w:t>
      </w:r>
    </w:p>
    <w:p w:rsidR="007420C4" w:rsidRDefault="007420C4" w:rsidP="007420C4">
      <w:pPr>
        <w:pStyle w:val="cppcodecontinuation"/>
      </w:pPr>
      <w:r>
        <w:t xml:space="preserve">  </w:t>
      </w:r>
    </w:p>
    <w:p w:rsidR="007420C4" w:rsidRDefault="007420C4" w:rsidP="007420C4">
      <w:pPr>
        <w:pStyle w:val="cppcodecontinuation"/>
      </w:pPr>
      <w:r>
        <w:t xml:space="preserve">  fiber_bundles_namespace lns("Example30");</w:t>
      </w:r>
    </w:p>
    <w:p w:rsidR="007420C4" w:rsidRDefault="007420C4" w:rsidP="007420C4">
      <w:pPr>
        <w:pStyle w:val="cppcodecontinuation"/>
      </w:pPr>
      <w:r>
        <w:t xml:space="preserve">  </w:t>
      </w:r>
    </w:p>
    <w:p w:rsidR="007420C4" w:rsidRDefault="007420C4" w:rsidP="007420C4">
      <w:pPr>
        <w:pStyle w:val="cppcodecontinuation"/>
      </w:pPr>
      <w:r>
        <w:t xml:space="preserve">  // Create a new base space with structured_block_1d with 2 segments.</w:t>
      </w:r>
    </w:p>
    <w:p w:rsidR="007420C4" w:rsidRDefault="007420C4" w:rsidP="007420C4">
      <w:pPr>
        <w:pStyle w:val="cppcodecontinuation"/>
      </w:pPr>
      <w:r>
        <w:t xml:space="preserve">  </w:t>
      </w:r>
    </w:p>
    <w:p w:rsidR="007420C4" w:rsidRDefault="007420C4" w:rsidP="007420C4">
      <w:pPr>
        <w:pStyle w:val="cppcodecontinuation"/>
      </w:pPr>
      <w:r>
        <w:t xml:space="preserve">  base_space_poset&amp; lbase_host =</w:t>
      </w:r>
    </w:p>
    <w:p w:rsidR="007420C4" w:rsidRDefault="007420C4" w:rsidP="007420C4">
      <w:pPr>
        <w:pStyle w:val="cppcodecontinuation"/>
      </w:pPr>
      <w:r>
        <w:t xml:space="preserve">    structured_block_1d::standard_host(lns, "mesh2", true);</w:t>
      </w:r>
    </w:p>
    <w:p w:rsidR="007420C4" w:rsidRDefault="007420C4" w:rsidP="007420C4">
      <w:pPr>
        <w:pStyle w:val="cppcodecontinuation"/>
      </w:pPr>
      <w:r>
        <w:t xml:space="preserve">  </w:t>
      </w:r>
    </w:p>
    <w:p w:rsidR="007420C4" w:rsidRDefault="007420C4" w:rsidP="007420C4">
      <w:pPr>
        <w:pStyle w:val="cppcodecontinuation"/>
      </w:pPr>
      <w:r>
        <w:t xml:space="preserve">  structured_block_1d lblock(&amp;lbase_host, 2, true);</w:t>
      </w:r>
    </w:p>
    <w:p w:rsidR="007420C4" w:rsidRDefault="007420C4" w:rsidP="007420C4">
      <w:pPr>
        <w:pStyle w:val="cppcodecontinuation"/>
      </w:pPr>
      <w:r>
        <w:t xml:space="preserve">  lblock.put_name("block",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uniform coordinates</w:t>
      </w:r>
    </w:p>
    <w:p w:rsidR="007420C4" w:rsidRDefault="007420C4" w:rsidP="007420C4">
      <w:pPr>
        <w:pStyle w:val="cppcodecontinuation"/>
      </w:pPr>
      <w:r>
        <w:t xml:space="preserve">  </w:t>
      </w:r>
    </w:p>
    <w:p w:rsidR="007420C4" w:rsidRDefault="007420C4" w:rsidP="007420C4">
      <w:pPr>
        <w:pStyle w:val="cppcodecontinuation"/>
      </w:pPr>
      <w:r>
        <w:t xml:space="preserve">  poset_path lbase_path("mesh2/block");</w:t>
      </w:r>
    </w:p>
    <w:p w:rsidR="007420C4" w:rsidRDefault="007420C4" w:rsidP="007420C4">
      <w:pPr>
        <w:pStyle w:val="cppcodecontinuation"/>
      </w:pPr>
      <w:r>
        <w:t xml:space="preserve">  </w:t>
      </w:r>
    </w:p>
    <w:p w:rsidR="007420C4" w:rsidRDefault="007420C4" w:rsidP="007420C4">
      <w:pPr>
        <w:pStyle w:val="cppcodecontinuation"/>
      </w:pPr>
      <w:r>
        <w:t xml:space="preserve">  sec_e1_uniform::host_type&amp; le1u_host = </w:t>
      </w:r>
    </w:p>
    <w:p w:rsidR="007420C4" w:rsidRDefault="007420C4" w:rsidP="007420C4">
      <w:pPr>
        <w:pStyle w:val="cppcodecontinuation"/>
      </w:pPr>
      <w:r>
        <w:t xml:space="preserve">    sec_e1_uniform::standard_host(lns,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the coordinates section. </w:t>
      </w:r>
    </w:p>
    <w:p w:rsidR="007420C4" w:rsidRDefault="007420C4" w:rsidP="007420C4">
      <w:pPr>
        <w:pStyle w:val="cppcodecontinuation"/>
      </w:pPr>
      <w:r>
        <w:t xml:space="preserve">  // Uniform coordinates are initialized by the constructor.</w:t>
      </w:r>
    </w:p>
    <w:p w:rsidR="007420C4" w:rsidRDefault="007420C4" w:rsidP="007420C4">
      <w:pPr>
        <w:pStyle w:val="cppcodecontinuation"/>
      </w:pPr>
      <w:r>
        <w:t xml:space="preserve">  </w:t>
      </w:r>
    </w:p>
    <w:p w:rsidR="007420C4" w:rsidRDefault="007420C4" w:rsidP="007420C4">
      <w:pPr>
        <w:pStyle w:val="cppcodecontinuation"/>
      </w:pPr>
      <w:r>
        <w:t xml:space="preserve">  sec_e1_uniform le1u_coords(&amp;le1u_host, -1.0, 1.0, true);</w:t>
      </w:r>
    </w:p>
    <w:p w:rsidR="007420C4" w:rsidRDefault="007420C4" w:rsidP="007420C4">
      <w:pPr>
        <w:pStyle w:val="cppcodecontinuation"/>
      </w:pPr>
      <w:r>
        <w:t xml:space="preserve">  le1u_coords.put_name("uniform_coordinates",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general coordinates;</w:t>
      </w:r>
    </w:p>
    <w:p w:rsidR="007420C4" w:rsidRDefault="007420C4" w:rsidP="007420C4">
      <w:pPr>
        <w:pStyle w:val="cppcodecontinuation"/>
      </w:pPr>
      <w:r>
        <w:t xml:space="preserve">  // use the default vertex_element_dlinear rep.</w:t>
      </w:r>
    </w:p>
    <w:p w:rsidR="007420C4" w:rsidRDefault="007420C4" w:rsidP="007420C4">
      <w:pPr>
        <w:pStyle w:val="cppcodecontinuation"/>
      </w:pPr>
      <w:r>
        <w:t xml:space="preserve">  </w:t>
      </w:r>
    </w:p>
    <w:p w:rsidR="007420C4" w:rsidRDefault="007420C4" w:rsidP="007420C4">
      <w:pPr>
        <w:pStyle w:val="cppcodecontinuation"/>
      </w:pPr>
      <w:r>
        <w:t xml:space="preserve">  sec_e1::host_type&amp; le1_host =</w:t>
      </w:r>
    </w:p>
    <w:p w:rsidR="007420C4" w:rsidRDefault="007420C4" w:rsidP="007420C4">
      <w:pPr>
        <w:pStyle w:val="cppcodecontinuation"/>
      </w:pPr>
      <w:r>
        <w:t xml:space="preserve">    sec_e1::standard_host(lns,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a general coordinates section.</w:t>
      </w:r>
    </w:p>
    <w:p w:rsidR="007420C4" w:rsidRDefault="007420C4" w:rsidP="007420C4">
      <w:pPr>
        <w:pStyle w:val="cppcodecontinuation"/>
      </w:pPr>
      <w:r>
        <w:t xml:space="preserve">  </w:t>
      </w:r>
    </w:p>
    <w:p w:rsidR="007420C4" w:rsidRDefault="007420C4" w:rsidP="007420C4">
      <w:pPr>
        <w:pStyle w:val="cppcodecontinuation"/>
      </w:pPr>
      <w:r>
        <w:t xml:space="preserve">  sec_e1 le1_coords(&amp;le1_host);</w:t>
      </w:r>
    </w:p>
    <w:p w:rsidR="007420C4" w:rsidRDefault="007420C4" w:rsidP="007420C4">
      <w:pPr>
        <w:pStyle w:val="cppcodecontinuation"/>
      </w:pPr>
      <w:r>
        <w:t xml:space="preserve">  le1_coords.put_name("general_coordinates",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Have to explicitly initialize general coordinates.</w:t>
      </w:r>
    </w:p>
    <w:p w:rsidR="007420C4" w:rsidRDefault="007420C4" w:rsidP="007420C4">
      <w:pPr>
        <w:pStyle w:val="cppcodecontinuation"/>
      </w:pPr>
      <w:r>
        <w:t xml:space="preserve">  // In a more realitistic case, the coordinate values</w:t>
      </w:r>
    </w:p>
    <w:p w:rsidR="007420C4" w:rsidRDefault="007420C4" w:rsidP="007420C4">
      <w:pPr>
        <w:pStyle w:val="cppcodecontinuation"/>
      </w:pPr>
      <w:r>
        <w:t xml:space="preserve">  // would come from some external source such as a mesher.</w:t>
      </w:r>
    </w:p>
    <w:p w:rsidR="007420C4" w:rsidRDefault="007420C4" w:rsidP="007420C4">
      <w:pPr>
        <w:pStyle w:val="cppcodecontinuation"/>
      </w:pPr>
      <w:r>
        <w:t xml:space="preserve">  // But this mesh only has 3 vertices, so we'll just make</w:t>
      </w:r>
    </w:p>
    <w:p w:rsidR="007420C4" w:rsidRDefault="007420C4" w:rsidP="007420C4">
      <w:pPr>
        <w:pStyle w:val="cppcodecontinuation"/>
      </w:pPr>
      <w:r>
        <w:t xml:space="preserve">  // something up that's definitely not uniform..</w:t>
      </w:r>
    </w:p>
    <w:p w:rsidR="007420C4" w:rsidRDefault="007420C4" w:rsidP="007420C4">
      <w:pPr>
        <w:pStyle w:val="cppcodecontinuation"/>
      </w:pPr>
      <w:r>
        <w:t xml:space="preserve">  </w:t>
      </w:r>
    </w:p>
    <w:p w:rsidR="007420C4" w:rsidRDefault="007420C4" w:rsidP="007420C4">
      <w:pPr>
        <w:pStyle w:val="cppcodecontinuation"/>
      </w:pPr>
      <w:r>
        <w:t xml:space="preserve">  sec_e1::dof_type lcoord_values[3] = {0.0, 1.0, 10.0};</w:t>
      </w:r>
    </w:p>
    <w:p w:rsidR="007420C4" w:rsidRDefault="007420C4" w:rsidP="007420C4">
      <w:pPr>
        <w:pStyle w:val="cppcodecontinuation"/>
      </w:pPr>
      <w:r>
        <w:t xml:space="preserve">  </w:t>
      </w:r>
    </w:p>
    <w:p w:rsidR="007420C4" w:rsidRDefault="007420C4" w:rsidP="007420C4">
      <w:pPr>
        <w:pStyle w:val="cppcodecontinuation"/>
      </w:pPr>
      <w:r>
        <w:t xml:space="preserve">  sec_e1::fiber_type::volatile_type lfiber;</w:t>
      </w:r>
    </w:p>
    <w:p w:rsidR="007420C4" w:rsidRDefault="007420C4" w:rsidP="007420C4">
      <w:pPr>
        <w:pStyle w:val="cppcodecontinuation"/>
      </w:pPr>
      <w:r>
        <w:t xml:space="preserve">  index_space_handle&amp; ldisc_id_space =</w:t>
      </w:r>
    </w:p>
    <w:p w:rsidR="007420C4" w:rsidRDefault="007420C4" w:rsidP="007420C4">
      <w:pPr>
        <w:pStyle w:val="cppcodecontinuation"/>
      </w:pPr>
      <w:r>
        <w:t xml:space="preserve">    le1_coords.schema().discretization_id_space();</w:t>
      </w:r>
    </w:p>
    <w:p w:rsidR="007420C4" w:rsidRDefault="007420C4" w:rsidP="007420C4">
      <w:pPr>
        <w:pStyle w:val="cppcodecontinuation"/>
      </w:pPr>
      <w:r>
        <w:t xml:space="preserve">  index_space_iterator&amp;  ldisc_itr = ldisc_id_space.get_iterator();</w:t>
      </w:r>
    </w:p>
    <w:p w:rsidR="007420C4" w:rsidRDefault="007420C4" w:rsidP="007420C4">
      <w:pPr>
        <w:pStyle w:val="cppcodecontinuation"/>
      </w:pPr>
      <w:r>
        <w:t xml:space="preserve">  while(!ldisc_itr.is_done())</w:t>
      </w:r>
    </w:p>
    <w:p w:rsidR="007420C4" w:rsidRDefault="007420C4" w:rsidP="007420C4">
      <w:pPr>
        <w:pStyle w:val="cppcodecontinuation"/>
      </w:pPr>
      <w:r>
        <w:t xml:space="preserve">  {</w:t>
      </w:r>
    </w:p>
    <w:p w:rsidR="007420C4" w:rsidRDefault="007420C4" w:rsidP="007420C4">
      <w:pPr>
        <w:pStyle w:val="cppcodecontinuation"/>
      </w:pPr>
      <w:r>
        <w:t xml:space="preserve">    lfiber = lcoord_values[ldisc_itr.pod()];</w:t>
      </w:r>
    </w:p>
    <w:p w:rsidR="007420C4" w:rsidRDefault="007420C4" w:rsidP="007420C4">
      <w:pPr>
        <w:pStyle w:val="cppcodecontinuation"/>
      </w:pPr>
      <w:r>
        <w:t xml:space="preserve">    le1_coords.put_fiber(ldisc_itr.pod(), lfiber);</w:t>
      </w:r>
    </w:p>
    <w:p w:rsidR="007420C4" w:rsidRDefault="007420C4" w:rsidP="007420C4">
      <w:pPr>
        <w:pStyle w:val="cppcodecontinuation"/>
      </w:pPr>
      <w:r>
        <w:t xml:space="preserve">    ldisc_itr.next();</w:t>
      </w:r>
    </w:p>
    <w:p w:rsidR="007420C4" w:rsidRDefault="007420C4" w:rsidP="007420C4">
      <w:pPr>
        <w:pStyle w:val="cppcodecontinuation"/>
      </w:pPr>
      <w:r>
        <w:t xml:space="preserve">  }</w:t>
      </w:r>
    </w:p>
    <w:p w:rsidR="007420C4" w:rsidRDefault="007420C4" w:rsidP="007420C4">
      <w:pPr>
        <w:pStyle w:val="cppcodecontinuation"/>
      </w:pPr>
      <w:r>
        <w:t xml:space="preserve">  ldisc_id_space.release_iterator(ldisc_itr);</w:t>
      </w:r>
    </w:p>
    <w:p w:rsidR="007420C4" w:rsidRDefault="007420C4" w:rsidP="007420C4">
      <w:pPr>
        <w:pStyle w:val="cppcodecontinuation"/>
      </w:pPr>
      <w:r>
        <w:t xml:space="preserve">  </w:t>
      </w:r>
    </w:p>
    <w:p w:rsidR="007420C4" w:rsidRDefault="007420C4" w:rsidP="007420C4">
      <w:pPr>
        <w:pStyle w:val="cppcodecontinuation"/>
      </w:pPr>
      <w:r>
        <w:t xml:space="preserve">  // Print the finished posets.</w:t>
      </w:r>
    </w:p>
    <w:p w:rsidR="007420C4" w:rsidRDefault="007420C4" w:rsidP="007420C4">
      <w:pPr>
        <w:pStyle w:val="cppcodecontinuation"/>
      </w:pPr>
      <w:r>
        <w:t xml:space="preserve">  </w:t>
      </w:r>
    </w:p>
    <w:p w:rsidR="007420C4" w:rsidRDefault="007420C4" w:rsidP="007420C4">
      <w:pPr>
        <w:pStyle w:val="cppcodecontinuation"/>
      </w:pPr>
      <w:r>
        <w:t xml:space="preserve">  cout &lt;&lt; le1u_host &lt;&lt; endl;</w:t>
      </w:r>
    </w:p>
    <w:p w:rsidR="007420C4" w:rsidRDefault="007420C4" w:rsidP="007420C4">
      <w:pPr>
        <w:pStyle w:val="cppcodecontinuation"/>
      </w:pPr>
      <w:r>
        <w:t xml:space="preserve">  cout &lt;&lt; le1_host &lt;&lt; endl;</w:t>
      </w:r>
    </w:p>
    <w:p w:rsidR="007420C4" w:rsidRDefault="007420C4" w:rsidP="007420C4">
      <w:pPr>
        <w:pStyle w:val="cppcodecontinuation"/>
      </w:pPr>
      <w:r>
        <w:t xml:space="preserve">  </w:t>
      </w:r>
    </w:p>
    <w:p w:rsidR="007420C4" w:rsidRDefault="007420C4" w:rsidP="007420C4">
      <w:pPr>
        <w:pStyle w:val="cppcodecontinuation"/>
      </w:pPr>
      <w:r>
        <w:t xml:space="preserve">  // Write it to a file for later use.</w:t>
      </w:r>
    </w:p>
    <w:p w:rsidR="007420C4" w:rsidRDefault="007420C4" w:rsidP="007420C4">
      <w:pPr>
        <w:pStyle w:val="cppcodecontinuation"/>
      </w:pPr>
      <w:r>
        <w:t xml:space="preserve">  </w:t>
      </w:r>
    </w:p>
    <w:p w:rsidR="007420C4" w:rsidRDefault="007420C4" w:rsidP="007420C4">
      <w:pPr>
        <w:pStyle w:val="cppcodecontinuation"/>
      </w:pPr>
      <w:r>
        <w:t xml:space="preserve">  storage_agent lsa_write("example30.hdf", sheaf_file::READ_WRITE);</w:t>
      </w:r>
    </w:p>
    <w:p w:rsidR="007420C4" w:rsidRDefault="007420C4" w:rsidP="007420C4">
      <w:pPr>
        <w:pStyle w:val="cppcodecontinuation"/>
      </w:pPr>
      <w:r>
        <w:t xml:space="preserve">  lsa_write.write_entire(lns);</w:t>
      </w:r>
    </w:p>
    <w:p w:rsidR="007420C4" w:rsidRDefault="007420C4" w:rsidP="007420C4">
      <w:pPr>
        <w:pStyle w:val="cppcodecontinuation"/>
      </w:pPr>
      <w:r>
        <w:t xml:space="preserve">  </w:t>
      </w:r>
    </w:p>
    <w:p w:rsidR="007420C4" w:rsidRDefault="007420C4" w:rsidP="007420C4">
      <w:pPr>
        <w:pStyle w:val="cppcodecontinuation"/>
      </w:pPr>
      <w:r>
        <w:t xml:space="preserve">  // Exit:</w:t>
      </w:r>
    </w:p>
    <w:p w:rsidR="007420C4" w:rsidRDefault="007420C4" w:rsidP="007420C4">
      <w:pPr>
        <w:pStyle w:val="cppcodecontinuation"/>
      </w:pPr>
      <w:r>
        <w:t xml:space="preserve">  </w:t>
      </w:r>
    </w:p>
    <w:p w:rsidR="007420C4" w:rsidRDefault="007420C4" w:rsidP="007420C4">
      <w:pPr>
        <w:pStyle w:val="cppcodecontinuation"/>
      </w:pPr>
      <w:r>
        <w:t xml:space="preserve">  return 0;</w:t>
      </w:r>
    </w:p>
    <w:p w:rsidR="000613EC" w:rsidRDefault="007420C4" w:rsidP="007420C4">
      <w:pPr>
        <w:pStyle w:val="cppcodecontinuation"/>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D4562E"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2" w:name="_Ref351467217"/>
      <w:r>
        <w:t xml:space="preserve">Example </w:t>
      </w:r>
      <w:fldSimple w:instr=" SEQ Example \* ARABIC ">
        <w:r w:rsidR="00F021A3">
          <w:rPr>
            <w:noProof/>
          </w:rPr>
          <w:t>31</w:t>
        </w:r>
      </w:fldSimple>
      <w:bookmarkEnd w:id="32"/>
      <w:r>
        <w:t>: Multisections</w:t>
      </w:r>
    </w:p>
    <w:p w:rsidR="00FF14BB" w:rsidRDefault="00FF14BB" w:rsidP="00FF14BB">
      <w:pPr>
        <w:pStyle w:val="cppcode"/>
      </w:pPr>
      <w:r>
        <w:t>#include "index_space_handle.h"</w:t>
      </w:r>
    </w:p>
    <w:p w:rsidR="00FF14BB" w:rsidRDefault="00FF14BB" w:rsidP="00FF14BB">
      <w:pPr>
        <w:pStyle w:val="cppcodecontinuation"/>
      </w:pPr>
      <w:r>
        <w:t>#include "index_space_iterator.h"</w:t>
      </w:r>
    </w:p>
    <w:p w:rsidR="00FF14BB" w:rsidRDefault="00FF14BB" w:rsidP="00FF14BB">
      <w:pPr>
        <w:pStyle w:val="cppcodecontinuation"/>
      </w:pPr>
      <w:r>
        <w:t>#include "sec_at1_space.h"</w:t>
      </w:r>
    </w:p>
    <w:p w:rsidR="00FF14BB" w:rsidRDefault="00FF14BB" w:rsidP="00FF14BB">
      <w:pPr>
        <w:pStyle w:val="cppcodecontinuation"/>
      </w:pPr>
      <w:r>
        <w:t>#include "sec_e2.h"</w:t>
      </w:r>
    </w:p>
    <w:p w:rsidR="00FF14BB" w:rsidRDefault="00FF14BB" w:rsidP="00FF14BB">
      <w:pPr>
        <w:pStyle w:val="cppcodecontinuation"/>
      </w:pPr>
      <w:r>
        <w:t>#include "std_iostream.h"</w:t>
      </w:r>
    </w:p>
    <w:p w:rsidR="00FF14BB" w:rsidRDefault="00FF14BB" w:rsidP="00FF14BB">
      <w:pPr>
        <w:pStyle w:val="cppcodecontinuation"/>
      </w:pPr>
      <w:r>
        <w:t>#include "std_sstream.h"</w:t>
      </w:r>
    </w:p>
    <w:p w:rsidR="00FF14BB" w:rsidRDefault="00FF14BB" w:rsidP="00FF14BB">
      <w:pPr>
        <w:pStyle w:val="cppcodecontinuation"/>
      </w:pPr>
      <w:r>
        <w:t>#include "storage_agent.h"</w:t>
      </w:r>
    </w:p>
    <w:p w:rsidR="00FF14BB" w:rsidRDefault="00FF14BB" w:rsidP="00FF14BB">
      <w:pPr>
        <w:pStyle w:val="cppcodecontinuation"/>
      </w:pPr>
      <w:r>
        <w:t>#include "subposet.h"</w:t>
      </w:r>
    </w:p>
    <w:p w:rsidR="00FF14BB" w:rsidRDefault="00FF14BB" w:rsidP="00FF14BB">
      <w:pPr>
        <w:pStyle w:val="cppcodecontinuation"/>
      </w:pPr>
      <w:r>
        <w:t>#include "tern.h"</w:t>
      </w:r>
    </w:p>
    <w:p w:rsidR="00FF14BB" w:rsidRDefault="00FF14BB" w:rsidP="00FF14BB">
      <w:pPr>
        <w:pStyle w:val="cppcodecontinuation"/>
      </w:pPr>
    </w:p>
    <w:p w:rsidR="00FF14BB" w:rsidRDefault="00FF14BB" w:rsidP="00FF14BB">
      <w:pPr>
        <w:pStyle w:val="cppcodecontinuation"/>
      </w:pPr>
      <w:r>
        <w:t>using namespace sheaf;</w:t>
      </w:r>
    </w:p>
    <w:p w:rsidR="00FF14BB" w:rsidRDefault="00FF14BB" w:rsidP="00FF14BB">
      <w:pPr>
        <w:pStyle w:val="cppcodecontinuation"/>
      </w:pPr>
      <w:r>
        <w:t>using namespace fiber_bundle;</w:t>
      </w:r>
    </w:p>
    <w:p w:rsidR="00FF14BB" w:rsidRDefault="00FF14BB" w:rsidP="00FF14BB">
      <w:pPr>
        <w:pStyle w:val="cppcodecontinuation"/>
      </w:pPr>
      <w:r>
        <w:t>using namespace fiber_bundle::vd_algebra;</w:t>
      </w:r>
    </w:p>
    <w:p w:rsidR="00FF14BB" w:rsidRDefault="00FF14BB" w:rsidP="00FF14BB">
      <w:pPr>
        <w:pStyle w:val="cppcodecontinuation"/>
      </w:pPr>
    </w:p>
    <w:p w:rsidR="00FF14BB" w:rsidRDefault="00FF14BB" w:rsidP="00FF14BB">
      <w:pPr>
        <w:pStyle w:val="cppcodecontinuation"/>
      </w:pPr>
      <w:r>
        <w:t>int main( int argc, char* argv[])</w:t>
      </w:r>
    </w:p>
    <w:p w:rsidR="00FF14BB" w:rsidRDefault="00FF14BB" w:rsidP="00FF14BB">
      <w:pPr>
        <w:pStyle w:val="cppcodecontinuation"/>
      </w:pPr>
      <w:r>
        <w:t>{</w:t>
      </w:r>
    </w:p>
    <w:p w:rsidR="00FF14BB" w:rsidRDefault="00FF14BB" w:rsidP="00FF14BB">
      <w:pPr>
        <w:pStyle w:val="cppcodecontinuation"/>
      </w:pPr>
      <w:r>
        <w:t xml:space="preserve">  cout &lt;&lt; "SheafSystemProgrammersGuide Example31:" &lt;&lt; endl;</w:t>
      </w:r>
    </w:p>
    <w:p w:rsidR="00FF14BB" w:rsidRDefault="00FF14BB" w:rsidP="00FF14BB">
      <w:pPr>
        <w:pStyle w:val="cppcodecontinuation"/>
      </w:pPr>
      <w:r>
        <w:t xml:space="preserve">  </w:t>
      </w:r>
    </w:p>
    <w:p w:rsidR="00FF14BB" w:rsidRDefault="00FF14BB" w:rsidP="00FF14BB">
      <w:pPr>
        <w:pStyle w:val="cppcodecontinuation"/>
      </w:pPr>
      <w:r>
        <w:t xml:space="preserve">  // Create a namespace.</w:t>
      </w:r>
    </w:p>
    <w:p w:rsidR="00FF14BB" w:rsidRDefault="00FF14BB" w:rsidP="00FF14BB">
      <w:pPr>
        <w:pStyle w:val="cppcodecontinuation"/>
      </w:pPr>
      <w:r>
        <w:t xml:space="preserve">  </w:t>
      </w:r>
    </w:p>
    <w:p w:rsidR="00FF14BB" w:rsidRDefault="00FF14BB" w:rsidP="00FF14BB">
      <w:pPr>
        <w:pStyle w:val="cppcodecontinuation"/>
      </w:pPr>
      <w:r>
        <w:t xml:space="preserve">  fiber_bundles_namespace lns("Example31");</w:t>
      </w:r>
    </w:p>
    <w:p w:rsidR="00FF14BB" w:rsidRDefault="00FF14BB" w:rsidP="00FF14BB">
      <w:pPr>
        <w:pStyle w:val="cppcodecontinuation"/>
      </w:pPr>
      <w:r>
        <w:t xml:space="preserve">  </w:t>
      </w:r>
    </w:p>
    <w:p w:rsidR="00FF14BB" w:rsidRDefault="00FF14BB" w:rsidP="00FF14BB">
      <w:pPr>
        <w:pStyle w:val="cppcodecontinuation"/>
      </w:pPr>
      <w:r>
        <w:t xml:space="preserve">  // Populate the namespace from the file we wrote in example30.</w:t>
      </w:r>
    </w:p>
    <w:p w:rsidR="00FF14BB" w:rsidRDefault="00FF14BB" w:rsidP="00FF14BB">
      <w:pPr>
        <w:pStyle w:val="cppcodecontinuation"/>
      </w:pPr>
      <w:r>
        <w:t xml:space="preserve">  </w:t>
      </w:r>
    </w:p>
    <w:p w:rsidR="00FF14BB" w:rsidRDefault="00FF14BB" w:rsidP="00FF14BB">
      <w:pPr>
        <w:pStyle w:val="cppcodecontinuation"/>
      </w:pPr>
      <w:r>
        <w:t xml:space="preserve">  storage_agent lsa_read("example30.hdf", sheaf_file::READ_ONLY);</w:t>
      </w:r>
    </w:p>
    <w:p w:rsidR="00FF14BB" w:rsidRDefault="00FF14BB" w:rsidP="00FF14BB">
      <w:pPr>
        <w:pStyle w:val="cppcodecontinuation"/>
      </w:pPr>
      <w:r>
        <w:t xml:space="preserve">  lsa_read.read_entire(lns);</w:t>
      </w:r>
    </w:p>
    <w:p w:rsidR="00FF14BB" w:rsidRDefault="00FF14BB" w:rsidP="00FF14BB">
      <w:pPr>
        <w:pStyle w:val="cppcodecontinuation"/>
      </w:pPr>
      <w:r>
        <w:t xml:space="preserve">  </w:t>
      </w:r>
    </w:p>
    <w:p w:rsidR="00FF14BB" w:rsidRDefault="00FF14BB" w:rsidP="00FF14BB">
      <w:pPr>
        <w:pStyle w:val="cppcodecontinuation"/>
      </w:pPr>
      <w:r>
        <w:t xml:space="preserve">  // Get the base space.</w:t>
      </w:r>
    </w:p>
    <w:p w:rsidR="00FF14BB" w:rsidRDefault="00FF14BB" w:rsidP="00FF14BB">
      <w:pPr>
        <w:pStyle w:val="cppcodecontinuation"/>
      </w:pPr>
      <w:r>
        <w:t xml:space="preserve">  </w:t>
      </w:r>
    </w:p>
    <w:p w:rsidR="00FF14BB" w:rsidRDefault="00FF14BB" w:rsidP="00FF14BB">
      <w:pPr>
        <w:pStyle w:val="cppcodecontinuation"/>
      </w:pPr>
      <w:r>
        <w:t xml:space="preserve">  base_space_poset&amp; lbase_host =</w:t>
      </w:r>
    </w:p>
    <w:p w:rsidR="00FF14BB" w:rsidRDefault="00FF14BB" w:rsidP="00FF14BB">
      <w:pPr>
        <w:pStyle w:val="cppcodecontinuation"/>
      </w:pPr>
      <w:r>
        <w:t xml:space="preserve">    lns.member_poset&lt;base_space_poset&gt;("mesh2", true);</w:t>
      </w:r>
    </w:p>
    <w:p w:rsidR="00FF14BB" w:rsidRDefault="00FF14BB" w:rsidP="00FF14BB">
      <w:pPr>
        <w:pStyle w:val="cppcodecontinuation"/>
      </w:pPr>
      <w:r>
        <w:t xml:space="preserve">  </w:t>
      </w:r>
    </w:p>
    <w:p w:rsidR="00FF14BB" w:rsidRDefault="00FF14BB" w:rsidP="00FF14BB">
      <w:pPr>
        <w:pStyle w:val="cppcodecontinuation"/>
      </w:pPr>
      <w:r>
        <w:t xml:space="preserve">  // Create some patches in the base space:</w:t>
      </w:r>
    </w:p>
    <w:p w:rsidR="00FF14BB" w:rsidRDefault="00FF14BB" w:rsidP="00FF14BB">
      <w:pPr>
        <w:pStyle w:val="cppcodecontinuation"/>
      </w:pPr>
      <w:r>
        <w:t xml:space="preserve">  // First get elements id space.</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lseg_id_space =</w:t>
      </w:r>
    </w:p>
    <w:p w:rsidR="00FF14BB" w:rsidRDefault="00FF14BB" w:rsidP="00FF14BB">
      <w:pPr>
        <w:pStyle w:val="cppcodecontinuation"/>
      </w:pPr>
      <w:r>
        <w:t xml:space="preserve">    lbase_host.elements().id_space();</w:t>
      </w:r>
    </w:p>
    <w:p w:rsidR="00FF14BB" w:rsidRDefault="00FF14BB" w:rsidP="00FF14BB">
      <w:pPr>
        <w:pStyle w:val="cppcodecontinuation"/>
      </w:pPr>
      <w:r>
        <w:t xml:space="preserve">  </w:t>
      </w:r>
    </w:p>
    <w:p w:rsidR="00FF14BB" w:rsidRDefault="00FF14BB" w:rsidP="00FF14BB">
      <w:pPr>
        <w:pStyle w:val="cppcodecontinuation"/>
      </w:pPr>
      <w:r>
        <w:t xml:space="preserve">  // Create the first patch - a jrm that </w:t>
      </w:r>
    </w:p>
    <w:p w:rsidR="00FF14BB" w:rsidRDefault="00FF14BB" w:rsidP="00FF14BB">
      <w:pPr>
        <w:pStyle w:val="cppcodecontinuation"/>
      </w:pPr>
      <w:r>
        <w:t xml:space="preserve">  // contains the first two segments.</w:t>
      </w:r>
    </w:p>
    <w:p w:rsidR="00FF14BB" w:rsidRDefault="00FF14BB" w:rsidP="00FF14BB">
      <w:pPr>
        <w:pStyle w:val="cppcodecontinuation"/>
      </w:pPr>
      <w:r>
        <w:t xml:space="preserve">  </w:t>
      </w:r>
    </w:p>
    <w:p w:rsidR="00FF14BB" w:rsidRDefault="00FF14BB" w:rsidP="00FF14BB">
      <w:pPr>
        <w:pStyle w:val="cppcodecontinuation"/>
      </w:pPr>
      <w:r>
        <w:t xml:space="preserve">  scoped_index lpatch_segs[2];</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0);</w:t>
      </w:r>
    </w:p>
    <w:p w:rsidR="00FF14BB" w:rsidRDefault="00FF14BB" w:rsidP="00FF14BB">
      <w:pPr>
        <w:pStyle w:val="cppcodecontinuation"/>
      </w:pPr>
      <w:r>
        <w:t xml:space="preserve">  lpatch_segs[1].put(lseg_id_space, 1);</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lpatch0(&amp;lbase_host, lpatch_segs, 2, tern::TRUE, true);</w:t>
      </w:r>
    </w:p>
    <w:p w:rsidR="00FF14BB" w:rsidRDefault="00FF14BB" w:rsidP="00FF14BB">
      <w:pPr>
        <w:pStyle w:val="cppcodecontinuation"/>
      </w:pPr>
      <w:r>
        <w:t xml:space="preserve">  lpatch0.put_name("patch0", true, true);  </w:t>
      </w:r>
    </w:p>
    <w:p w:rsidR="00FF14BB" w:rsidRDefault="00FF14BB" w:rsidP="00FF14BB">
      <w:pPr>
        <w:pStyle w:val="cppcodecontinuation"/>
      </w:pPr>
      <w:r>
        <w:t xml:space="preserve">  </w:t>
      </w:r>
    </w:p>
    <w:p w:rsidR="00FF14BB" w:rsidRDefault="00FF14BB" w:rsidP="00FF14BB">
      <w:pPr>
        <w:pStyle w:val="cppcode"/>
      </w:pPr>
      <w:r>
        <w:t xml:space="preserve">  // Create the second patch.</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2);</w:t>
      </w:r>
    </w:p>
    <w:p w:rsidR="00FF14BB" w:rsidRDefault="00FF14BB" w:rsidP="00FF14BB">
      <w:pPr>
        <w:pStyle w:val="cppcodecontinuation"/>
      </w:pPr>
      <w:r>
        <w:t xml:space="preserve">  lpatch_segs[1].put(lseg_id_space, 3);</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lpatch1(&amp;lbase_host, lpatch_segs, 2, tern::TRUE, true);</w:t>
      </w:r>
    </w:p>
    <w:p w:rsidR="00FF14BB" w:rsidRDefault="00FF14BB" w:rsidP="00FF14BB">
      <w:pPr>
        <w:pStyle w:val="cppcodecontinuation"/>
      </w:pPr>
      <w:r>
        <w:t xml:space="preserve">  lpatch1.put_name("patch1", true, true);</w:t>
      </w:r>
    </w:p>
    <w:p w:rsidR="00FF14BB" w:rsidRDefault="00FF14BB" w:rsidP="00FF14BB">
      <w:pPr>
        <w:pStyle w:val="cppcodecontinuation"/>
      </w:pPr>
      <w:r>
        <w:t xml:space="preserve">  </w:t>
      </w:r>
    </w:p>
    <w:p w:rsidR="00FF14BB" w:rsidRDefault="00FF14BB" w:rsidP="00FF14BB">
      <w:pPr>
        <w:pStyle w:val="cppcodecontinuation"/>
      </w:pPr>
      <w:r>
        <w:t xml:space="preserve">  // Create a subposet for the patches.</w:t>
      </w:r>
    </w:p>
    <w:p w:rsidR="00FF14BB" w:rsidRDefault="00FF14BB" w:rsidP="00FF14BB">
      <w:pPr>
        <w:pStyle w:val="cppcodecontinuation"/>
      </w:pPr>
      <w:r>
        <w:t xml:space="preserve">  </w:t>
      </w:r>
    </w:p>
    <w:p w:rsidR="00FF14BB" w:rsidRDefault="00FF14BB" w:rsidP="00FF14BB">
      <w:pPr>
        <w:pStyle w:val="cppcodecontinuation"/>
      </w:pPr>
      <w:r>
        <w:t xml:space="preserve">  subposet lpatches(&amp;lbase_host);</w:t>
      </w:r>
    </w:p>
    <w:p w:rsidR="00FF14BB" w:rsidRDefault="00FF14BB" w:rsidP="00FF14BB">
      <w:pPr>
        <w:pStyle w:val="cppcodecontinuation"/>
      </w:pPr>
      <w:r>
        <w:t xml:space="preserve">  lpatches.put_name("patches", true, true);</w:t>
      </w:r>
    </w:p>
    <w:p w:rsidR="00FF14BB" w:rsidRDefault="00FF14BB" w:rsidP="00FF14BB">
      <w:pPr>
        <w:pStyle w:val="cppcodecontinuation"/>
      </w:pPr>
      <w:r>
        <w:t xml:space="preserve">  lpatches.insert_member(lpatch0.index());</w:t>
      </w:r>
    </w:p>
    <w:p w:rsidR="00FF14BB" w:rsidRDefault="00FF14BB" w:rsidP="00FF14BB">
      <w:pPr>
        <w:pStyle w:val="cppcodecontinuation"/>
      </w:pPr>
      <w:r>
        <w:t xml:space="preserve">  lpatches.insert_member(lpatch1.index());</w:t>
      </w:r>
    </w:p>
    <w:p w:rsidR="00FF14BB" w:rsidRDefault="00FF14BB" w:rsidP="00FF14BB">
      <w:pPr>
        <w:pStyle w:val="cppcodecontinuation"/>
      </w:pPr>
      <w:r>
        <w:t xml:space="preserve">  </w:t>
      </w:r>
    </w:p>
    <w:p w:rsidR="00FF14BB" w:rsidRDefault="00FF14BB" w:rsidP="00FF14BB">
      <w:pPr>
        <w:pStyle w:val="cppcodecontinuation"/>
      </w:pPr>
      <w:r>
        <w:t xml:space="preserve">  // Print the base space with the patches.</w:t>
      </w:r>
    </w:p>
    <w:p w:rsidR="00FF14BB" w:rsidRDefault="00FF14BB" w:rsidP="00FF14BB">
      <w:pPr>
        <w:pStyle w:val="cppcodecontinuation"/>
      </w:pPr>
      <w:r>
        <w:t xml:space="preserve">  </w:t>
      </w:r>
    </w:p>
    <w:p w:rsidR="00FF14BB" w:rsidRDefault="00FF14BB" w:rsidP="00FF14BB">
      <w:pPr>
        <w:pStyle w:val="cppcodecontinuation"/>
      </w:pPr>
      <w:r>
        <w:t xml:space="preserve">  cout &lt;&lt; lbase_host &lt;&lt; endl;</w:t>
      </w:r>
    </w:p>
    <w:p w:rsidR="00FF14BB" w:rsidRDefault="00FF14BB" w:rsidP="00FF14BB">
      <w:pPr>
        <w:pStyle w:val="cppcodecontinuation"/>
      </w:pPr>
      <w:r>
        <w:t xml:space="preserve">  </w:t>
      </w:r>
    </w:p>
    <w:p w:rsidR="00FF14BB" w:rsidRDefault="00FF14BB" w:rsidP="00FF14BB">
      <w:pPr>
        <w:pStyle w:val="cppcodecontinuation"/>
      </w:pPr>
      <w:r>
        <w:t xml:space="preserve">  // Create a section space for sec_e2.</w:t>
      </w:r>
    </w:p>
    <w:p w:rsidR="00FF14BB" w:rsidRDefault="00FF14BB" w:rsidP="00FF14BB">
      <w:pPr>
        <w:pStyle w:val="cppcodecontinuation"/>
      </w:pPr>
      <w:r>
        <w:t xml:space="preserve">  </w:t>
      </w:r>
    </w:p>
    <w:p w:rsidR="00FF14BB" w:rsidRDefault="00FF14BB" w:rsidP="00FF14BB">
      <w:pPr>
        <w:pStyle w:val="cppcodecontinuation"/>
      </w:pPr>
      <w:r>
        <w:t xml:space="preserve">  sec_e2::host_type&amp; le2_host =</w:t>
      </w:r>
    </w:p>
    <w:p w:rsidR="00FF14BB" w:rsidRDefault="00FF14BB" w:rsidP="00FF14BB">
      <w:pPr>
        <w:pStyle w:val="cppcodecontinuation"/>
      </w:pPr>
      <w:r>
        <w:t xml:space="preserve">    sec_e2::standard_host(lns, "mesh2/block", "", "", "", true);</w:t>
      </w:r>
    </w:p>
    <w:p w:rsidR="00FF14BB" w:rsidRDefault="00FF14BB" w:rsidP="00FF14BB">
      <w:pPr>
        <w:pStyle w:val="cppcodecontinuation"/>
      </w:pPr>
      <w:r>
        <w:t xml:space="preserve">  </w:t>
      </w:r>
    </w:p>
    <w:p w:rsidR="00FF14BB" w:rsidRDefault="00FF14BB" w:rsidP="00FF14BB">
      <w:pPr>
        <w:pStyle w:val="cppcodecontinuation"/>
      </w:pPr>
      <w:r>
        <w:t xml:space="preserve">  // Create a multisection on the patches.</w:t>
      </w:r>
    </w:p>
    <w:p w:rsidR="00FF14BB" w:rsidRDefault="00FF14BB" w:rsidP="00FF14BB">
      <w:pPr>
        <w:pStyle w:val="cppcodecontinuation"/>
      </w:pPr>
      <w:r>
        <w:t xml:space="preserve">  </w:t>
      </w:r>
    </w:p>
    <w:p w:rsidR="00FF14BB" w:rsidRDefault="00FF14BB" w:rsidP="00FF14BB">
      <w:pPr>
        <w:pStyle w:val="cppcodecontinuation"/>
      </w:pPr>
      <w:r>
        <w:t xml:space="preserve">  sec_e2 lmulti(&amp;le2_host, lpatches, true);</w:t>
      </w:r>
    </w:p>
    <w:p w:rsidR="00FF14BB" w:rsidRDefault="00FF14BB" w:rsidP="00FF14BB">
      <w:pPr>
        <w:pStyle w:val="cppcodecontinuation"/>
      </w:pPr>
      <w:r>
        <w:t xml:space="preserve">  </w:t>
      </w:r>
    </w:p>
    <w:p w:rsidR="00FF14BB" w:rsidRDefault="00FF14BB" w:rsidP="00FF14BB">
      <w:pPr>
        <w:pStyle w:val="cppcodecontinuation"/>
      </w:pPr>
      <w:r>
        <w:t xml:space="preserve">  // Set the attributes of the branches.</w:t>
      </w:r>
    </w:p>
    <w:p w:rsidR="00FF14BB" w:rsidRDefault="00FF14BB" w:rsidP="00FF14BB">
      <w:pPr>
        <w:pStyle w:val="cppcodecontinuation"/>
      </w:pPr>
      <w:r>
        <w:t xml:space="preserve">  // Because lfiber is incremented every time</w:t>
      </w:r>
    </w:p>
    <w:p w:rsidR="00FF14BB" w:rsidRDefault="00FF14BB" w:rsidP="00FF14BB">
      <w:pPr>
        <w:pStyle w:val="cppcodecontinuation"/>
      </w:pPr>
      <w:r>
        <w:t xml:space="preserve">  // and middle vertex is in both branches,</w:t>
      </w:r>
    </w:p>
    <w:p w:rsidR="00FF14BB" w:rsidRDefault="00FF14BB" w:rsidP="00FF14BB">
      <w:pPr>
        <w:pStyle w:val="cppcodecontinuation"/>
      </w:pPr>
      <w:r>
        <w:t xml:space="preserve">  // multisection will be discontinuous at middle vertex.</w:t>
      </w:r>
    </w:p>
    <w:p w:rsidR="00FF14BB" w:rsidRDefault="00FF14BB" w:rsidP="00FF14BB">
      <w:pPr>
        <w:pStyle w:val="cppcodecontinuation"/>
      </w:pPr>
      <w:r>
        <w:t xml:space="preserve">  </w:t>
      </w:r>
    </w:p>
    <w:p w:rsidR="00FF14BB" w:rsidRDefault="00FF14BB" w:rsidP="00FF14BB">
      <w:pPr>
        <w:pStyle w:val="cppcodecontinuation"/>
      </w:pPr>
      <w:r>
        <w:t xml:space="preserve">  e2_lite lfiber(0.0, 0.0);</w:t>
      </w:r>
    </w:p>
    <w:p w:rsidR="00FF14BB" w:rsidRDefault="00FF14BB" w:rsidP="00FF14BB">
      <w:pPr>
        <w:pStyle w:val="cppcodecontinuation"/>
      </w:pPr>
      <w:r>
        <w:t xml:space="preserve">  e2_lite lfiber_inc(1.0, 1.0);</w:t>
      </w:r>
    </w:p>
    <w:p w:rsidR="00FF14BB" w:rsidRDefault="00FF14BB" w:rsidP="00FF14BB">
      <w:pPr>
        <w:pStyle w:val="cppcodecontinuation"/>
      </w:pPr>
      <w:r>
        <w:t xml:space="preserve">  </w:t>
      </w:r>
    </w:p>
    <w:p w:rsidR="00FF14BB" w:rsidRDefault="00FF14BB" w:rsidP="00FF14BB">
      <w:pPr>
        <w:pStyle w:val="cppcodecontinuation"/>
      </w:pPr>
      <w:r>
        <w:t xml:space="preserve">  // Get a branch iterator for the multisection.</w:t>
      </w:r>
    </w:p>
    <w:p w:rsidR="00FF14BB" w:rsidRDefault="00FF14BB" w:rsidP="00FF14BB">
      <w:pPr>
        <w:pStyle w:val="cppcodecontinuation"/>
      </w:pPr>
      <w:r>
        <w:t xml:space="preserve">  </w:t>
      </w:r>
    </w:p>
    <w:p w:rsidR="00FF14BB" w:rsidRDefault="00FF14BB" w:rsidP="00FF14BB">
      <w:pPr>
        <w:pStyle w:val="cppcodecontinuation"/>
      </w:pPr>
      <w:r>
        <w:t xml:space="preserve">  index_space_iterator&amp; lbranch_itr = </w:t>
      </w:r>
    </w:p>
    <w:p w:rsidR="00FF14BB" w:rsidRDefault="00FF14BB" w:rsidP="00FF14BB">
      <w:pPr>
        <w:pStyle w:val="cppcodecontinuation"/>
      </w:pPr>
      <w:r>
        <w:t xml:space="preserve">    lmulti.get_branch_id_space_iterator(false);</w:t>
      </w:r>
    </w:p>
    <w:p w:rsidR="00FF14BB" w:rsidRDefault="00FF14BB" w:rsidP="00FF14BB">
      <w:pPr>
        <w:pStyle w:val="cppcodecontinuation"/>
      </w:pPr>
      <w:r>
        <w:t xml:space="preserve">  while(!lbranch_itr.is_done())</w:t>
      </w:r>
    </w:p>
    <w:p w:rsidR="00FF14BB" w:rsidRDefault="00FF14BB" w:rsidP="00FF14BB">
      <w:pPr>
        <w:pStyle w:val="cppcodecontinuation"/>
      </w:pPr>
      <w:r>
        <w:t xml:space="preserve">  {</w:t>
      </w:r>
    </w:p>
    <w:p w:rsidR="00FF14BB" w:rsidRDefault="00FF14BB" w:rsidP="00FF14BB">
      <w:pPr>
        <w:pStyle w:val="cppcodecontinuation"/>
      </w:pPr>
      <w:r>
        <w:t xml:space="preserve">    // Attach a handle to the current branch.</w:t>
      </w:r>
    </w:p>
    <w:p w:rsidR="00FF14BB" w:rsidRDefault="00FF14BB" w:rsidP="00FF14BB">
      <w:pPr>
        <w:pStyle w:val="cppcodecontinuation"/>
      </w:pPr>
      <w:r>
        <w:t xml:space="preserve">    // Note that arg has to be in the hub id space.</w:t>
      </w:r>
    </w:p>
    <w:p w:rsidR="00FF14BB" w:rsidRDefault="00FF14BB" w:rsidP="00FF14BB">
      <w:pPr>
        <w:pStyle w:val="cppcodecontinuation"/>
      </w:pPr>
      <w:r>
        <w:t xml:space="preserve">  </w:t>
      </w:r>
    </w:p>
    <w:p w:rsidR="00FF14BB" w:rsidRDefault="00FF14BB" w:rsidP="00FF14BB">
      <w:pPr>
        <w:pStyle w:val="cppcodecontinuation"/>
      </w:pPr>
      <w:r>
        <w:t xml:space="preserve">    sec_e2 lbranch(&amp;le2_host, lbranch_itr.hub_pod());</w:t>
      </w:r>
    </w:p>
    <w:p w:rsidR="00FF14BB" w:rsidRDefault="00FF14BB" w:rsidP="00FF14BB">
      <w:pPr>
        <w:pStyle w:val="cppcodecontinuation"/>
      </w:pPr>
      <w:r>
        <w:t xml:space="preserve">  </w:t>
      </w:r>
    </w:p>
    <w:p w:rsidR="00FF14BB" w:rsidRDefault="00FF14BB" w:rsidP="00FF14BB">
      <w:pPr>
        <w:pStyle w:val="cppcodecontinuation"/>
      </w:pPr>
      <w:r>
        <w:t xml:space="preserve">    // Give the branch a name.</w:t>
      </w:r>
    </w:p>
    <w:p w:rsidR="00FF14BB" w:rsidRDefault="00FF14BB" w:rsidP="00FF14BB">
      <w:pPr>
        <w:pStyle w:val="cppcodecontinuation"/>
      </w:pPr>
      <w:r>
        <w:t xml:space="preserve">  </w:t>
      </w:r>
    </w:p>
    <w:p w:rsidR="00FF14BB" w:rsidRDefault="00FF14BB" w:rsidP="00FF14BB">
      <w:pPr>
        <w:pStyle w:val="cppcodecontinuation"/>
      </w:pPr>
      <w:r>
        <w:t xml:space="preserve">    stringstream lstr;</w:t>
      </w:r>
    </w:p>
    <w:p w:rsidR="00FF14BB" w:rsidRDefault="00FF14BB" w:rsidP="00FF14BB">
      <w:pPr>
        <w:pStyle w:val="cppcodecontinuation"/>
      </w:pPr>
      <w:r>
        <w:t xml:space="preserve">    lstr &lt;&lt; "branch" &lt;&lt; lbranch_itr.pod();</w:t>
      </w:r>
    </w:p>
    <w:p w:rsidR="00FF14BB" w:rsidRDefault="00FF14BB" w:rsidP="00FF14BB">
      <w:pPr>
        <w:pStyle w:val="cppcodecontinuation"/>
      </w:pPr>
      <w:r>
        <w:t xml:space="preserve">    lbranch.put_name(lstr.str(), true, false);</w:t>
      </w:r>
    </w:p>
    <w:p w:rsidR="00FF14BB" w:rsidRDefault="00FF14BB" w:rsidP="00FF14BB">
      <w:pPr>
        <w:pStyle w:val="cppcodecontinuation"/>
      </w:pPr>
      <w:r>
        <w:t xml:space="preserve">  </w:t>
      </w:r>
    </w:p>
    <w:p w:rsidR="00FF14BB" w:rsidRDefault="00FF14BB" w:rsidP="00FF14BB">
      <w:pPr>
        <w:pStyle w:val="cppcodecontinuation"/>
      </w:pPr>
      <w:r>
        <w:t xml:space="preserve">    // Get discretization iterator for the current branch</w:t>
      </w:r>
    </w:p>
    <w:p w:rsidR="00FF14BB" w:rsidRDefault="00FF14BB" w:rsidP="00FF14BB">
      <w:pPr>
        <w:pStyle w:val="cppcodecontinuation"/>
      </w:pPr>
      <w:r>
        <w:t xml:space="preserve">    // and iterate over fibers, setting the section.</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ldisc_id_space =</w:t>
      </w:r>
    </w:p>
    <w:p w:rsidR="00FF14BB" w:rsidRDefault="00FF14BB" w:rsidP="00FF14BB">
      <w:pPr>
        <w:pStyle w:val="cppcodecontinuation"/>
      </w:pPr>
      <w:r>
        <w:t xml:space="preserve">      lbranch.schema().discretization_id_space();</w:t>
      </w:r>
    </w:p>
    <w:p w:rsidR="00FF14BB" w:rsidRDefault="00FF14BB" w:rsidP="00FF14BB">
      <w:pPr>
        <w:pStyle w:val="cppcodecontinuation"/>
      </w:pPr>
      <w:r>
        <w:t xml:space="preserve">    index_space_iterator&amp; ldisc_itr = ldisc_id_space.get_iterator();</w:t>
      </w:r>
    </w:p>
    <w:p w:rsidR="00FF14BB" w:rsidRDefault="00FF14BB" w:rsidP="00FF14BB">
      <w:pPr>
        <w:pStyle w:val="cppcodecontinuation"/>
      </w:pPr>
      <w:r>
        <w:t xml:space="preserve">    while(!ldisc_itr.is_done())</w:t>
      </w:r>
    </w:p>
    <w:p w:rsidR="00FF14BB" w:rsidRDefault="00FF14BB" w:rsidP="00FF14BB">
      <w:pPr>
        <w:pStyle w:val="cppcodecontinuation"/>
      </w:pPr>
      <w:r>
        <w:t xml:space="preserve">    {</w:t>
      </w:r>
    </w:p>
    <w:p w:rsidR="00FF14BB" w:rsidRDefault="00FF14BB" w:rsidP="00FF14BB">
      <w:pPr>
        <w:pStyle w:val="cppcodecontinuation"/>
      </w:pPr>
      <w:r>
        <w:t xml:space="preserve">      lbranch.put_fiber(ldisc_itr.pod(), lfiber);</w:t>
      </w:r>
    </w:p>
    <w:p w:rsidR="00FF14BB" w:rsidRDefault="00FF14BB" w:rsidP="00FF14BB">
      <w:pPr>
        <w:pStyle w:val="cppcodecontinuation"/>
      </w:pPr>
      <w:r>
        <w:t xml:space="preserve">      lfiber += lfiber_inc;</w:t>
      </w:r>
    </w:p>
    <w:p w:rsidR="00FF14BB" w:rsidRDefault="00FF14BB" w:rsidP="00FF14BB">
      <w:pPr>
        <w:pStyle w:val="cppcodecontinuation"/>
      </w:pPr>
      <w:r>
        <w:t xml:space="preserve">      ldisc_itr.next();</w:t>
      </w:r>
    </w:p>
    <w:p w:rsidR="00FF14BB" w:rsidRDefault="00FF14BB" w:rsidP="00FF14BB">
      <w:pPr>
        <w:pStyle w:val="cppcodecontinuation"/>
      </w:pPr>
      <w:r>
        <w:t xml:space="preserve">    }</w:t>
      </w:r>
    </w:p>
    <w:p w:rsidR="00FF14BB" w:rsidRDefault="00FF14BB" w:rsidP="00FF14BB">
      <w:pPr>
        <w:pStyle w:val="cppcodecontinuation"/>
      </w:pPr>
      <w:r>
        <w:t xml:space="preserve">    ldisc_id_space.release_iterator(ldisc_itr);</w:t>
      </w:r>
    </w:p>
    <w:p w:rsidR="00FF14BB" w:rsidRDefault="00FF14BB" w:rsidP="00FF14BB">
      <w:pPr>
        <w:pStyle w:val="cppcodecontinuation"/>
      </w:pPr>
      <w:r>
        <w:t xml:space="preserve">    lbranch_itr.next();</w:t>
      </w:r>
    </w:p>
    <w:p w:rsidR="00FF14BB" w:rsidRDefault="00FF14BB" w:rsidP="00FF14BB">
      <w:pPr>
        <w:pStyle w:val="cppcodecontinuation"/>
      </w:pPr>
      <w:r>
        <w:t xml:space="preserve">    lbranch.detach_from_state();</w:t>
      </w:r>
    </w:p>
    <w:p w:rsidR="00FF14BB" w:rsidRDefault="00FF14BB" w:rsidP="00FF14BB">
      <w:pPr>
        <w:pStyle w:val="cppcodecontinuation"/>
      </w:pPr>
      <w:r>
        <w:t xml:space="preserve">  }</w:t>
      </w:r>
    </w:p>
    <w:p w:rsidR="00FF14BB" w:rsidRDefault="00FF14BB" w:rsidP="00FF14BB">
      <w:pPr>
        <w:pStyle w:val="cppcodecontinuation"/>
      </w:pPr>
      <w:r>
        <w:t xml:space="preserve">  lmulti.release_branch_id_space_iterator(lbranch_itr, false);</w:t>
      </w:r>
    </w:p>
    <w:p w:rsidR="00FF14BB" w:rsidRDefault="00FF14BB" w:rsidP="00FF14BB">
      <w:pPr>
        <w:pStyle w:val="cppcodecontinuation"/>
      </w:pPr>
      <w:r>
        <w:t xml:space="preserve">  </w:t>
      </w:r>
    </w:p>
    <w:p w:rsidR="00FF14BB" w:rsidRDefault="00FF14BB" w:rsidP="00FF14BB">
      <w:pPr>
        <w:pStyle w:val="cppcodecontinuation"/>
      </w:pPr>
      <w:r>
        <w:t xml:space="preserve">  // Print the finished section space.</w:t>
      </w:r>
    </w:p>
    <w:p w:rsidR="00FF14BB" w:rsidRDefault="00FF14BB" w:rsidP="00FF14BB">
      <w:pPr>
        <w:pStyle w:val="cppcodecontinuation"/>
      </w:pPr>
      <w:r>
        <w:t xml:space="preserve">  </w:t>
      </w:r>
    </w:p>
    <w:p w:rsidR="00FF14BB" w:rsidRDefault="00FF14BB" w:rsidP="00FF14BB">
      <w:pPr>
        <w:pStyle w:val="cppcodecontinuation"/>
      </w:pPr>
      <w:r>
        <w:t xml:space="preserve">  cout &lt;&lt; le2_host &lt;&lt; endl;</w:t>
      </w:r>
    </w:p>
    <w:p w:rsidR="00FF14BB" w:rsidRDefault="00FF14BB" w:rsidP="00FF14BB">
      <w:pPr>
        <w:pStyle w:val="cppcodecontinuation"/>
      </w:pPr>
      <w:r>
        <w:t xml:space="preserve">  </w:t>
      </w:r>
    </w:p>
    <w:p w:rsidR="00FF14BB" w:rsidRDefault="00FF14BB" w:rsidP="00FF14BB">
      <w:pPr>
        <w:pStyle w:val="cppcodecontinuation"/>
      </w:pPr>
      <w:r>
        <w:t xml:space="preserve">  // Exit:</w:t>
      </w:r>
    </w:p>
    <w:p w:rsidR="00FF14BB" w:rsidRDefault="00FF14BB" w:rsidP="00FF14BB">
      <w:pPr>
        <w:pStyle w:val="cppcodecontinuation"/>
      </w:pPr>
      <w:r>
        <w:t xml:space="preserve">  </w:t>
      </w:r>
    </w:p>
    <w:p w:rsidR="00FF14BB" w:rsidRDefault="00FF14BB" w:rsidP="00FF14BB">
      <w:pPr>
        <w:pStyle w:val="cppcodecontinuation"/>
      </w:pPr>
      <w:r>
        <w:t xml:space="preserve">  return 0;</w:t>
      </w:r>
    </w:p>
    <w:p w:rsidR="00217F1B" w:rsidRDefault="00FF14BB" w:rsidP="00FF14BB">
      <w:pPr>
        <w:pStyle w:val="cppcodecontinuation"/>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D4562E"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3" w:name="_Ref351495522"/>
      <w:r>
        <w:t xml:space="preserve">Example </w:t>
      </w:r>
      <w:fldSimple w:instr=" SEQ Example \* ARABIC ">
        <w:r w:rsidR="00F021A3">
          <w:rPr>
            <w:noProof/>
          </w:rPr>
          <w:t>32</w:t>
        </w:r>
      </w:fldSimple>
      <w:bookmarkEnd w:id="33"/>
      <w:r>
        <w:t>: Fields</w:t>
      </w:r>
    </w:p>
    <w:p w:rsidR="008E455B" w:rsidRDefault="008E455B" w:rsidP="008E455B">
      <w:pPr>
        <w:pStyle w:val="cppcodecontinuation"/>
      </w:pPr>
      <w:r>
        <w:t>#include "at0.h"</w:t>
      </w:r>
    </w:p>
    <w:p w:rsidR="008E455B" w:rsidRDefault="008E455B" w:rsidP="008E455B">
      <w:pPr>
        <w:pStyle w:val="cppcodecontinuation"/>
      </w:pPr>
      <w:r>
        <w:t>#include "e1.h"</w:t>
      </w:r>
    </w:p>
    <w:p w:rsidR="008E455B" w:rsidRDefault="008E455B" w:rsidP="008E455B">
      <w:pPr>
        <w:pStyle w:val="cppcodecontinuation"/>
      </w:pPr>
      <w:r>
        <w:t>#include "fiber_bundles_namespace.h"</w:t>
      </w:r>
    </w:p>
    <w:p w:rsidR="008E455B" w:rsidRDefault="008E455B" w:rsidP="008E455B">
      <w:pPr>
        <w:pStyle w:val="cppcodecontinuation"/>
      </w:pPr>
      <w:r>
        <w:t>#include "field_at0.h"</w:t>
      </w:r>
    </w:p>
    <w:p w:rsidR="008E455B" w:rsidRDefault="008E455B" w:rsidP="008E455B">
      <w:pPr>
        <w:pStyle w:val="cppcodecontinuation"/>
      </w:pPr>
      <w:r>
        <w:t>#include "index_space_handle.h"</w:t>
      </w:r>
    </w:p>
    <w:p w:rsidR="008E455B" w:rsidRDefault="008E455B" w:rsidP="008E455B">
      <w:pPr>
        <w:pStyle w:val="cppcodecontinuation"/>
      </w:pPr>
      <w:r>
        <w:t>#include "index_space_iterator.h"</w:t>
      </w:r>
    </w:p>
    <w:p w:rsidR="008E455B" w:rsidRDefault="008E455B" w:rsidP="008E455B">
      <w:pPr>
        <w:pStyle w:val="cppcodecontinuation"/>
      </w:pPr>
      <w:r>
        <w:t>#include "sec_at0.h"</w:t>
      </w:r>
    </w:p>
    <w:p w:rsidR="008E455B" w:rsidRDefault="008E455B" w:rsidP="008E455B">
      <w:pPr>
        <w:pStyle w:val="cppcodecontinuation"/>
      </w:pPr>
      <w:r>
        <w:t>#include "sec_at0_space.h"</w:t>
      </w:r>
    </w:p>
    <w:p w:rsidR="008E455B" w:rsidRDefault="008E455B" w:rsidP="008E455B">
      <w:pPr>
        <w:pStyle w:val="cppcodecontinuation"/>
      </w:pPr>
      <w:r>
        <w:t>#include "sec_at1_space.h"</w:t>
      </w:r>
    </w:p>
    <w:p w:rsidR="008E455B" w:rsidRDefault="008E455B" w:rsidP="008E455B">
      <w:pPr>
        <w:pStyle w:val="cppcodecontinuation"/>
      </w:pPr>
      <w:r>
        <w:t>#include "sec_e1.h"</w:t>
      </w:r>
    </w:p>
    <w:p w:rsidR="008E455B" w:rsidRDefault="008E455B" w:rsidP="008E455B">
      <w:pPr>
        <w:pStyle w:val="cppcodecontinuation"/>
      </w:pPr>
      <w:r>
        <w:t>#include "sec_e1_uniform.h"</w:t>
      </w:r>
    </w:p>
    <w:p w:rsidR="008E455B" w:rsidRDefault="008E455B" w:rsidP="008E455B">
      <w:pPr>
        <w:pStyle w:val="cppcodecontinuation"/>
      </w:pPr>
      <w:r>
        <w:t>#include "std_iostream.h"</w:t>
      </w:r>
    </w:p>
    <w:p w:rsidR="008E455B" w:rsidRDefault="008E455B" w:rsidP="008E455B">
      <w:pPr>
        <w:pStyle w:val="cppcodecontinuation"/>
      </w:pPr>
      <w:r>
        <w:t>#include "std_sstream.h"</w:t>
      </w:r>
    </w:p>
    <w:p w:rsidR="008E455B" w:rsidRDefault="008E455B" w:rsidP="008E455B">
      <w:pPr>
        <w:pStyle w:val="cppcodecontinuation"/>
      </w:pPr>
      <w:r>
        <w:t>#include "storage_agent.h"</w:t>
      </w:r>
    </w:p>
    <w:p w:rsidR="008E455B" w:rsidRDefault="008E455B" w:rsidP="008E455B">
      <w:pPr>
        <w:pStyle w:val="cppcodecontinuation"/>
      </w:pPr>
      <w:r>
        <w:t>#include "structured_block_1d.h"</w:t>
      </w:r>
    </w:p>
    <w:p w:rsidR="008E455B" w:rsidRDefault="008E455B" w:rsidP="008E455B">
      <w:pPr>
        <w:pStyle w:val="cppcodecontinuation"/>
      </w:pPr>
    </w:p>
    <w:p w:rsidR="008E455B" w:rsidRDefault="008E455B" w:rsidP="008E455B">
      <w:pPr>
        <w:pStyle w:val="cppcodecontinuation"/>
      </w:pPr>
      <w:r>
        <w:t>using namespace sheaf;</w:t>
      </w:r>
    </w:p>
    <w:p w:rsidR="008E455B" w:rsidRDefault="008E455B" w:rsidP="008E455B">
      <w:pPr>
        <w:pStyle w:val="cppcodecontinuation"/>
      </w:pPr>
      <w:r>
        <w:t>using namespace fiber_bundle;</w:t>
      </w:r>
    </w:p>
    <w:p w:rsidR="008E455B" w:rsidRDefault="008E455B" w:rsidP="008E455B">
      <w:pPr>
        <w:pStyle w:val="cppcodecontinuation"/>
      </w:pPr>
      <w:r>
        <w:t>using namespace fields;</w:t>
      </w:r>
    </w:p>
    <w:p w:rsidR="008E455B" w:rsidRDefault="008E455B" w:rsidP="008E455B">
      <w:pPr>
        <w:pStyle w:val="cppcodecontinuation"/>
      </w:pPr>
    </w:p>
    <w:p w:rsidR="008E455B" w:rsidRDefault="008E455B" w:rsidP="008E455B">
      <w:pPr>
        <w:pStyle w:val="cppcodecontinuation"/>
      </w:pPr>
    </w:p>
    <w:p w:rsidR="008E455B" w:rsidRDefault="008E455B" w:rsidP="008E455B">
      <w:pPr>
        <w:pStyle w:val="cppcodecontinuation"/>
      </w:pPr>
      <w:r>
        <w:t>namespace</w:t>
      </w:r>
    </w:p>
    <w:p w:rsidR="008E455B" w:rsidRDefault="008E455B" w:rsidP="008E455B">
      <w:pPr>
        <w:pStyle w:val="cppcodecontinuation"/>
      </w:pPr>
      <w:r>
        <w:t>{</w:t>
      </w:r>
    </w:p>
    <w:p w:rsidR="008E455B" w:rsidRDefault="008E455B" w:rsidP="008E455B">
      <w:pPr>
        <w:pStyle w:val="cppcodecontinuation"/>
      </w:pPr>
    </w:p>
    <w:p w:rsidR="00A939BA" w:rsidRDefault="008E455B" w:rsidP="008E455B">
      <w:pPr>
        <w:pStyle w:val="cppcodecontinuation"/>
      </w:pPr>
      <w:r>
        <w:t>// Function to compute the pro</w:t>
      </w:r>
      <w:r w:rsidR="00A939BA">
        <w:t>perty dofs as a function of the</w:t>
      </w:r>
    </w:p>
    <w:p w:rsidR="00A939BA" w:rsidRDefault="00A939BA" w:rsidP="008E455B">
      <w:pPr>
        <w:pStyle w:val="cppcodecontinuation"/>
      </w:pPr>
      <w:r>
        <w:t xml:space="preserve">// </w:t>
      </w:r>
      <w:r w:rsidR="008E455B">
        <w:t>coordinates.</w:t>
      </w:r>
      <w:r>
        <w:t xml:space="preserve"> </w:t>
      </w:r>
      <w:r w:rsidR="008E455B">
        <w:t>As an example</w:t>
      </w:r>
      <w:r>
        <w:t>, assume the property is scalar</w:t>
      </w:r>
    </w:p>
    <w:p w:rsidR="008E455B" w:rsidRDefault="00A939BA" w:rsidP="008E455B">
      <w:pPr>
        <w:pStyle w:val="cppcodecontinuation"/>
      </w:pPr>
      <w:r>
        <w:t xml:space="preserve">// </w:t>
      </w:r>
      <w:r w:rsidR="008E455B">
        <w:t>and set it to the distance from the coordinate origin.</w:t>
      </w:r>
    </w:p>
    <w:p w:rsidR="008E455B" w:rsidRDefault="008E455B" w:rsidP="008E455B">
      <w:pPr>
        <w:pStyle w:val="cppcodecontinuation"/>
      </w:pPr>
      <w:r>
        <w:t>// For the 1d case we will use, this will just give us the</w:t>
      </w:r>
    </w:p>
    <w:p w:rsidR="008E455B" w:rsidRDefault="008E455B" w:rsidP="008E455B">
      <w:pPr>
        <w:pStyle w:val="cppcodecontinuation"/>
      </w:pPr>
      <w:r>
        <w:t>// coordinate back again, so it will be easy to see if we get</w:t>
      </w:r>
    </w:p>
    <w:p w:rsidR="008E455B" w:rsidRDefault="008E455B" w:rsidP="008E455B">
      <w:pPr>
        <w:pStyle w:val="cppcodecontinuation"/>
      </w:pPr>
      <w:r>
        <w:t>// the right answer.</w:t>
      </w:r>
    </w:p>
    <w:p w:rsidR="008E455B" w:rsidRDefault="008E455B" w:rsidP="008E455B">
      <w:pPr>
        <w:pStyle w:val="cppcodecontinuation"/>
      </w:pPr>
    </w:p>
    <w:p w:rsidR="008E455B" w:rsidRDefault="008E455B" w:rsidP="008E455B">
      <w:pPr>
        <w:pStyle w:val="cppcodecontinuation"/>
      </w:pPr>
      <w:r>
        <w:t>void</w:t>
      </w:r>
    </w:p>
    <w:p w:rsidR="008E455B" w:rsidRDefault="008E455B" w:rsidP="008E455B">
      <w:pPr>
        <w:pStyle w:val="cppcodecontinuation"/>
      </w:pPr>
      <w:r>
        <w:t>property_dof_function_example(block&lt;sec_vd_value_type&gt;&amp; xglobal_coords,</w:t>
      </w:r>
    </w:p>
    <w:p w:rsidR="008E455B" w:rsidRDefault="008E455B" w:rsidP="008E455B">
      <w:pPr>
        <w:pStyle w:val="cppcodecontinuation"/>
      </w:pPr>
      <w:r>
        <w:t xml:space="preserve">                              block&lt;sec_vd_dof_type&gt;&amp; xproperty_dofs)</w:t>
      </w:r>
    </w:p>
    <w:p w:rsidR="008E455B" w:rsidRDefault="008E455B" w:rsidP="008E455B">
      <w:pPr>
        <w:pStyle w:val="cppcodecontinuation"/>
      </w:pPr>
      <w:r>
        <w:t>{</w:t>
      </w:r>
    </w:p>
    <w:p w:rsidR="008E455B" w:rsidRDefault="008E455B" w:rsidP="008E455B">
      <w:pPr>
        <w:pStyle w:val="cppcodecontinuation"/>
      </w:pPr>
      <w:r>
        <w:t xml:space="preserve">  sec_vd_value_type dist = 0.0;</w:t>
      </w:r>
    </w:p>
    <w:p w:rsidR="008E455B" w:rsidRDefault="008E455B" w:rsidP="008E455B">
      <w:pPr>
        <w:pStyle w:val="cppcodecontinuation"/>
      </w:pPr>
      <w:r>
        <w:t xml:space="preserve">  for(int i= 0; i&lt;xglobal_coords.ct(); ++i)</w:t>
      </w:r>
    </w:p>
    <w:p w:rsidR="008E455B" w:rsidRDefault="008E455B" w:rsidP="008E455B">
      <w:pPr>
        <w:pStyle w:val="cppcodecontinuation"/>
      </w:pPr>
      <w:r>
        <w:t xml:space="preserve">  {</w:t>
      </w:r>
    </w:p>
    <w:p w:rsidR="008E455B" w:rsidRDefault="008E455B" w:rsidP="008E455B">
      <w:pPr>
        <w:pStyle w:val="cppcodecontinuation"/>
      </w:pPr>
      <w:r>
        <w:t xml:space="preserve">    dist += xglobal_coords[i]* xglobal_coords[i];</w:t>
      </w:r>
    </w:p>
    <w:p w:rsidR="008E455B" w:rsidRDefault="008E455B" w:rsidP="008E455B">
      <w:pPr>
        <w:pStyle w:val="cppcodecontinuation"/>
      </w:pPr>
      <w:r>
        <w:t xml:space="preserve">  }</w:t>
      </w:r>
    </w:p>
    <w:p w:rsidR="008E455B" w:rsidRDefault="008E455B" w:rsidP="008E455B">
      <w:pPr>
        <w:pStyle w:val="cppcodecontinuation"/>
      </w:pPr>
      <w:r>
        <w:t xml:space="preserve">  </w:t>
      </w:r>
    </w:p>
    <w:p w:rsidR="008E455B" w:rsidRDefault="008E455B" w:rsidP="008E455B">
      <w:pPr>
        <w:pStyle w:val="cppcodecontinuation"/>
      </w:pPr>
      <w:r>
        <w:t xml:space="preserve">  dist = sqrt(dist);</w:t>
      </w:r>
    </w:p>
    <w:p w:rsidR="008E455B" w:rsidRDefault="008E455B" w:rsidP="008E455B">
      <w:pPr>
        <w:pStyle w:val="cppcodecontinuation"/>
      </w:pPr>
      <w:r>
        <w:t xml:space="preserve">  xproperty_dofs[0] = dist;</w:t>
      </w:r>
    </w:p>
    <w:p w:rsidR="008E455B" w:rsidRDefault="008E455B" w:rsidP="008E455B">
      <w:pPr>
        <w:pStyle w:val="cppcodecontinuation"/>
      </w:pPr>
      <w:r>
        <w:t xml:space="preserve">  return;</w:t>
      </w:r>
    </w:p>
    <w:p w:rsidR="008E455B" w:rsidRDefault="008E455B" w:rsidP="008E455B">
      <w:pPr>
        <w:pStyle w:val="cppcodecontinuation"/>
      </w:pPr>
      <w:r>
        <w:t>}</w:t>
      </w:r>
    </w:p>
    <w:p w:rsidR="008E455B" w:rsidRDefault="008E455B" w:rsidP="008E455B">
      <w:pPr>
        <w:pStyle w:val="cppcodecontinuation"/>
      </w:pPr>
      <w:r>
        <w:t xml:space="preserve">  </w:t>
      </w:r>
    </w:p>
    <w:p w:rsidR="008E455B" w:rsidRDefault="008E455B" w:rsidP="008E455B">
      <w:pPr>
        <w:pStyle w:val="cppcodecontinuation"/>
      </w:pPr>
      <w:r>
        <w:t>} // end unnamed namespace.</w:t>
      </w:r>
    </w:p>
    <w:p w:rsidR="008E455B" w:rsidRDefault="008E455B" w:rsidP="008E455B">
      <w:pPr>
        <w:pStyle w:val="cppcodecontinuation"/>
      </w:pPr>
    </w:p>
    <w:p w:rsidR="008E455B" w:rsidRDefault="008E455B" w:rsidP="008E455B">
      <w:pPr>
        <w:pStyle w:val="cppcodecontinuation"/>
      </w:pPr>
    </w:p>
    <w:p w:rsidR="008E455B" w:rsidRDefault="008E455B" w:rsidP="008E455B">
      <w:pPr>
        <w:pStyle w:val="cppcodecontinuation"/>
      </w:pPr>
      <w:r>
        <w:t>int main( int argc, char* argv[])</w:t>
      </w:r>
    </w:p>
    <w:p w:rsidR="008E455B" w:rsidRDefault="008E455B" w:rsidP="008E455B">
      <w:pPr>
        <w:pStyle w:val="cppcodecontinuation"/>
      </w:pPr>
      <w:r>
        <w:t xml:space="preserve">{  </w:t>
      </w:r>
    </w:p>
    <w:p w:rsidR="008E455B" w:rsidRDefault="008E455B" w:rsidP="008E455B">
      <w:pPr>
        <w:pStyle w:val="cppcodecontinuation"/>
      </w:pPr>
      <w:r>
        <w:t xml:space="preserve">  cout &lt;&lt; "SheafSystemProgrammersGuide Example32:" &lt;&lt; endl;</w:t>
      </w:r>
    </w:p>
    <w:p w:rsidR="008E455B" w:rsidRDefault="008E455B" w:rsidP="008E455B">
      <w:pPr>
        <w:pStyle w:val="cppcodecontinuation"/>
      </w:pPr>
      <w:r>
        <w:t xml:space="preserve">  </w:t>
      </w:r>
    </w:p>
    <w:p w:rsidR="008E455B" w:rsidRDefault="008E455B" w:rsidP="008E455B">
      <w:pPr>
        <w:pStyle w:val="cppcodecontinuation"/>
      </w:pPr>
      <w:r>
        <w:t xml:space="preserve">  // Create a namespace.</w:t>
      </w:r>
    </w:p>
    <w:p w:rsidR="008E455B" w:rsidRDefault="008E455B" w:rsidP="008E455B">
      <w:pPr>
        <w:pStyle w:val="cppcodecontinuation"/>
      </w:pPr>
      <w:r>
        <w:t xml:space="preserve">  </w:t>
      </w:r>
    </w:p>
    <w:p w:rsidR="008E455B" w:rsidRDefault="008E455B" w:rsidP="008E455B">
      <w:pPr>
        <w:pStyle w:val="cppcodecontinuation"/>
      </w:pPr>
      <w:r>
        <w:t xml:space="preserve">  fiber_bundles_namespace lns("Example32");</w:t>
      </w:r>
    </w:p>
    <w:p w:rsidR="008E455B" w:rsidRDefault="008E455B" w:rsidP="008E455B">
      <w:pPr>
        <w:pStyle w:val="cppcodecontinuation"/>
      </w:pPr>
      <w:r>
        <w:t xml:space="preserve">  </w:t>
      </w:r>
    </w:p>
    <w:p w:rsidR="008E455B" w:rsidRDefault="008E455B" w:rsidP="008E455B">
      <w:pPr>
        <w:pStyle w:val="cppcodecontinuation"/>
      </w:pPr>
      <w:r>
        <w:t xml:space="preserve">  // Populate the namespace from the file we wrote in example30.</w:t>
      </w:r>
    </w:p>
    <w:p w:rsidR="008E455B" w:rsidRDefault="008E455B" w:rsidP="008E455B">
      <w:pPr>
        <w:pStyle w:val="cppcodecontinuation"/>
      </w:pPr>
      <w:r>
        <w:t xml:space="preserve">  </w:t>
      </w:r>
    </w:p>
    <w:p w:rsidR="008E455B" w:rsidRDefault="008E455B" w:rsidP="008E455B">
      <w:pPr>
        <w:pStyle w:val="cppcodecontinuation"/>
      </w:pPr>
      <w:r>
        <w:t xml:space="preserve">  storage_agent lsa_read("example30.hdf", sheaf_file::READ_ONLY);</w:t>
      </w:r>
    </w:p>
    <w:p w:rsidR="008E455B" w:rsidRDefault="008E455B" w:rsidP="008E455B">
      <w:pPr>
        <w:pStyle w:val="cppcodecontinuation"/>
      </w:pPr>
      <w:r>
        <w:t xml:space="preserve">  lsa_read.read_entire(lns);</w:t>
      </w:r>
    </w:p>
    <w:p w:rsidR="008E455B" w:rsidRDefault="008E455B" w:rsidP="008E455B">
      <w:pPr>
        <w:pStyle w:val="cppcodecontinuation"/>
      </w:pPr>
      <w:r>
        <w:t xml:space="preserve">  </w:t>
      </w:r>
    </w:p>
    <w:p w:rsidR="00A939BA" w:rsidRDefault="008E455B" w:rsidP="008E455B">
      <w:pPr>
        <w:pStyle w:val="cppcodecontinuation"/>
      </w:pPr>
      <w:r>
        <w:t xml:space="preserve">  // Get the coordinates space. W</w:t>
      </w:r>
      <w:r w:rsidR="00A939BA">
        <w:t>e created it with standard_host</w:t>
      </w:r>
    </w:p>
    <w:p w:rsidR="00A939BA" w:rsidRDefault="00A939BA" w:rsidP="008E455B">
      <w:pPr>
        <w:pStyle w:val="cppcodecontinuation"/>
      </w:pPr>
      <w:r>
        <w:t xml:space="preserve">  // </w:t>
      </w:r>
      <w:r w:rsidR="008E455B">
        <w:t>in example30 and now retrieved it from the file, so standard_host</w:t>
      </w:r>
    </w:p>
    <w:p w:rsidR="008E455B" w:rsidRDefault="00A939BA" w:rsidP="008E455B">
      <w:pPr>
        <w:pStyle w:val="cppcodecontinuation"/>
      </w:pPr>
      <w:r>
        <w:t xml:space="preserve">  // </w:t>
      </w:r>
      <w:r w:rsidR="008E455B">
        <w:t>will find it rather than creating a new host.</w:t>
      </w:r>
    </w:p>
    <w:p w:rsidR="008E455B" w:rsidRDefault="008E455B" w:rsidP="008E455B">
      <w:pPr>
        <w:pStyle w:val="cppcodecontinuation"/>
      </w:pPr>
      <w:r>
        <w:t xml:space="preserve">  </w:t>
      </w:r>
    </w:p>
    <w:p w:rsidR="00A939BA" w:rsidRDefault="008E455B" w:rsidP="008E455B">
      <w:pPr>
        <w:pStyle w:val="cppcodecontinuation"/>
      </w:pPr>
      <w:r>
        <w:t xml:space="preserve">  sec_e1::host_type&amp; le1_host = </w:t>
      </w:r>
    </w:p>
    <w:p w:rsidR="008E455B" w:rsidRDefault="00A939BA" w:rsidP="008E455B">
      <w:pPr>
        <w:pStyle w:val="cppcodecontinuation"/>
      </w:pPr>
      <w:r>
        <w:t xml:space="preserve">     </w:t>
      </w:r>
      <w:r w:rsidR="008E455B">
        <w:t>sec_e1::standard_host(lns, "mesh2/block", "", "", "", true);</w:t>
      </w:r>
    </w:p>
    <w:p w:rsidR="008E455B" w:rsidRDefault="008E455B" w:rsidP="008E455B">
      <w:pPr>
        <w:pStyle w:val="cppcodecontinuation"/>
      </w:pPr>
      <w:r>
        <w:t xml:space="preserve">  </w:t>
      </w:r>
    </w:p>
    <w:p w:rsidR="008E455B" w:rsidRDefault="008E455B" w:rsidP="008E455B">
      <w:pPr>
        <w:pStyle w:val="cppcodecontinuation"/>
      </w:pPr>
      <w:r>
        <w:t xml:space="preserve">  // Get a handle for the coordinates section</w:t>
      </w:r>
    </w:p>
    <w:p w:rsidR="008E455B" w:rsidRDefault="008E455B" w:rsidP="008E455B">
      <w:pPr>
        <w:pStyle w:val="cppcodecontinuation"/>
      </w:pPr>
      <w:r>
        <w:t xml:space="preserve">  </w:t>
      </w:r>
    </w:p>
    <w:p w:rsidR="008E455B" w:rsidRDefault="008E455B" w:rsidP="008E455B">
      <w:pPr>
        <w:pStyle w:val="cppcodecontinuation"/>
      </w:pPr>
      <w:r>
        <w:t xml:space="preserve">  sec_e1 le1_coords(&amp;le1_host, "general_coordinates");</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space.</w:t>
      </w:r>
    </w:p>
    <w:p w:rsidR="008E455B" w:rsidRDefault="008E455B" w:rsidP="008E455B">
      <w:pPr>
        <w:pStyle w:val="cppcodecontinuation"/>
      </w:pPr>
      <w:r>
        <w:t xml:space="preserve">  </w:t>
      </w:r>
    </w:p>
    <w:p w:rsidR="008E455B" w:rsidRDefault="008E455B" w:rsidP="008E455B">
      <w:pPr>
        <w:pStyle w:val="cppcodecontinuation"/>
      </w:pPr>
      <w:r>
        <w:t xml:space="preserve">  poset_path lbase_path1("mesh2/block");</w:t>
      </w:r>
    </w:p>
    <w:p w:rsidR="008E455B" w:rsidRDefault="008E455B" w:rsidP="008E455B">
      <w:pPr>
        <w:pStyle w:val="cppcodecontinuation"/>
      </w:pPr>
      <w:r>
        <w:t xml:space="preserve">  </w:t>
      </w:r>
    </w:p>
    <w:p w:rsidR="00A939BA" w:rsidRDefault="008E455B" w:rsidP="008E455B">
      <w:pPr>
        <w:pStyle w:val="cppcodecontinuation"/>
      </w:pPr>
      <w:r>
        <w:t xml:space="preserve">  se</w:t>
      </w:r>
      <w:r w:rsidR="00A939BA">
        <w:t>c_at0::host_type&amp; lat0_space1 =</w:t>
      </w:r>
    </w:p>
    <w:p w:rsidR="008E455B" w:rsidRDefault="00A939BA" w:rsidP="008E455B">
      <w:pPr>
        <w:pStyle w:val="cppcodecontinuation"/>
      </w:pPr>
      <w:r>
        <w:t xml:space="preserve">     </w:t>
      </w:r>
      <w:r w:rsidR="008E455B">
        <w:t xml:space="preserve">sec_at0::standard_host(lns, lbase_path1, "", "", "", true);  </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for the property</w:t>
      </w:r>
    </w:p>
    <w:p w:rsidR="008E455B" w:rsidRDefault="008E455B" w:rsidP="008E455B">
      <w:pPr>
        <w:pStyle w:val="cppcodecontinuation"/>
      </w:pPr>
      <w:r>
        <w:t xml:space="preserve">  </w:t>
      </w:r>
    </w:p>
    <w:p w:rsidR="008E455B" w:rsidRDefault="008E455B" w:rsidP="008E455B">
      <w:pPr>
        <w:pStyle w:val="cppcodecontinuation"/>
      </w:pPr>
      <w:r>
        <w:t xml:space="preserve">  sec_at0 lprop1(&amp;lat0_space1);</w:t>
      </w:r>
    </w:p>
    <w:p w:rsidR="008E455B" w:rsidRDefault="008E455B" w:rsidP="008E455B">
      <w:pPr>
        <w:pStyle w:val="cppcodecontinuation"/>
      </w:pPr>
      <w:r>
        <w:t xml:space="preserve">  </w:t>
      </w:r>
    </w:p>
    <w:p w:rsidR="008E455B" w:rsidRDefault="008E455B" w:rsidP="008E455B">
      <w:pPr>
        <w:pStyle w:val="cppcodecontinuation"/>
      </w:pPr>
      <w:r>
        <w:t xml:space="preserve">  // Create a scalar field</w:t>
      </w:r>
    </w:p>
    <w:p w:rsidR="008E455B" w:rsidRDefault="008E455B" w:rsidP="008E455B">
      <w:pPr>
        <w:pStyle w:val="cppcodecontinuation"/>
      </w:pPr>
      <w:r>
        <w:t xml:space="preserve">  </w:t>
      </w:r>
    </w:p>
    <w:p w:rsidR="008E455B" w:rsidRDefault="008E455B" w:rsidP="008E455B">
      <w:pPr>
        <w:pStyle w:val="cppcodecontinuation"/>
      </w:pPr>
      <w:r>
        <w:t xml:space="preserve">  field_at0 lscalar_field1(le1_coords, lprop1, true);</w:t>
      </w:r>
    </w:p>
    <w:p w:rsidR="008E455B" w:rsidRDefault="008E455B" w:rsidP="008E455B">
      <w:pPr>
        <w:pStyle w:val="cppcodecontinuation"/>
      </w:pPr>
      <w:r>
        <w:t xml:space="preserve">  </w:t>
      </w:r>
    </w:p>
    <w:p w:rsidR="008E455B" w:rsidRDefault="008E455B" w:rsidP="008E455B">
      <w:pPr>
        <w:pStyle w:val="cppcodecontinuation"/>
      </w:pPr>
      <w:r>
        <w:t xml:space="preserve">  // Set the property to the value defined by </w:t>
      </w:r>
    </w:p>
    <w:p w:rsidR="008E455B" w:rsidRDefault="008E455B" w:rsidP="008E455B">
      <w:pPr>
        <w:pStyle w:val="cppcodecontinuation"/>
      </w:pPr>
      <w:r>
        <w:t xml:space="preserve">  // the put_property_dofs_example function above.</w:t>
      </w:r>
    </w:p>
    <w:p w:rsidR="008E455B" w:rsidRDefault="008E455B" w:rsidP="008E455B">
      <w:pPr>
        <w:pStyle w:val="cppcodecontinuation"/>
      </w:pPr>
      <w:r>
        <w:t xml:space="preserve">  </w:t>
      </w:r>
    </w:p>
    <w:p w:rsidR="008E455B" w:rsidRDefault="008E455B" w:rsidP="008E455B">
      <w:pPr>
        <w:pStyle w:val="cppcodecontinuation"/>
      </w:pPr>
      <w:r>
        <w:t xml:space="preserve">  lscalar_field1.put_property_dofs</w:t>
      </w:r>
      <w:r w:rsidR="00A939BA">
        <w:t>(property_dof_function_example,</w:t>
      </w:r>
      <w:r>
        <w:t>true);</w:t>
      </w:r>
    </w:p>
    <w:p w:rsidR="008E455B" w:rsidRDefault="008E455B" w:rsidP="008E455B">
      <w:pPr>
        <w:pStyle w:val="cppcodecontinuation"/>
      </w:pPr>
      <w:r>
        <w:t xml:space="preserve">  </w:t>
      </w:r>
    </w:p>
    <w:p w:rsidR="008E455B" w:rsidRDefault="008E455B" w:rsidP="008E455B">
      <w:pPr>
        <w:pStyle w:val="cppcodecontinuation"/>
      </w:pPr>
      <w:r>
        <w:t xml:space="preserve">  // Get the property value at coordinate = 5.0.</w:t>
      </w:r>
    </w:p>
    <w:p w:rsidR="008E455B" w:rsidRDefault="008E455B" w:rsidP="008E455B">
      <w:pPr>
        <w:pStyle w:val="cppcodecontinuation"/>
      </w:pPr>
      <w:r>
        <w:t xml:space="preserve">  </w:t>
      </w:r>
    </w:p>
    <w:p w:rsidR="008E455B" w:rsidRDefault="008E455B" w:rsidP="008E455B">
      <w:pPr>
        <w:pStyle w:val="cppcodecontinuation"/>
      </w:pPr>
      <w:r>
        <w:t xml:space="preserve">  sec_e1::value_type lx = 5.0;</w:t>
      </w:r>
    </w:p>
    <w:p w:rsidR="008E455B" w:rsidRDefault="008E455B" w:rsidP="008E455B">
      <w:pPr>
        <w:pStyle w:val="cppcodecontinuation"/>
      </w:pPr>
      <w:r>
        <w:t xml:space="preserve">  sec_at0::value_type lp;</w:t>
      </w:r>
    </w:p>
    <w:p w:rsidR="008E455B" w:rsidRDefault="008E455B" w:rsidP="008E455B">
      <w:pPr>
        <w:pStyle w:val="cppcodecontinuation"/>
      </w:pPr>
      <w:r>
        <w:t xml:space="preserve">  </w:t>
      </w:r>
    </w:p>
    <w:p w:rsidR="008E455B" w:rsidRDefault="008E455B" w:rsidP="008E455B">
      <w:pPr>
        <w:pStyle w:val="cppcodecontinuation"/>
      </w:pPr>
      <w:r>
        <w:t xml:space="preserve">  lscalar_field1.property_at_coordinates(&amp;lx, 1, &amp;lp, 1);</w:t>
      </w:r>
    </w:p>
    <w:p w:rsidR="008E455B" w:rsidRDefault="008E455B" w:rsidP="008E455B">
      <w:pPr>
        <w:pStyle w:val="cppcodecontinuation"/>
      </w:pPr>
      <w:r>
        <w:t xml:space="preserve">  </w:t>
      </w:r>
    </w:p>
    <w:p w:rsidR="008E455B" w:rsidRDefault="008E455B" w:rsidP="008E455B">
      <w:pPr>
        <w:pStyle w:val="cppcodecontinuation"/>
      </w:pPr>
      <w:r>
        <w:t xml:space="preserve">  cout &lt;&lt; endl &lt;&lt; "property at x= 5.0 is " &lt;&lt; lp &lt;&lt; endl;</w:t>
      </w:r>
    </w:p>
    <w:p w:rsidR="008E455B" w:rsidRDefault="008E455B" w:rsidP="008E455B">
      <w:pPr>
        <w:pStyle w:val="cppcodecontinuation"/>
      </w:pPr>
      <w:r>
        <w:t xml:space="preserve">  </w:t>
      </w:r>
    </w:p>
    <w:p w:rsidR="008E455B" w:rsidRDefault="008E455B" w:rsidP="008E455B">
      <w:pPr>
        <w:pStyle w:val="cppcodecontinuation"/>
      </w:pPr>
      <w:r>
        <w:t xml:space="preserve">  // Print the finished section space.</w:t>
      </w:r>
    </w:p>
    <w:p w:rsidR="008E455B" w:rsidRDefault="008E455B" w:rsidP="008E455B">
      <w:pPr>
        <w:pStyle w:val="cppcodecontinuation"/>
      </w:pPr>
      <w:r>
        <w:t xml:space="preserve">  </w:t>
      </w:r>
    </w:p>
    <w:p w:rsidR="008E455B" w:rsidRDefault="008E455B" w:rsidP="008E455B">
      <w:pPr>
        <w:pStyle w:val="cppcodecontinuation"/>
      </w:pPr>
      <w:r>
        <w:t xml:space="preserve">  cout &lt;&lt; lat0_space1 &lt;&lt; endl;</w:t>
      </w:r>
    </w:p>
    <w:p w:rsidR="008E455B" w:rsidRDefault="008E455B" w:rsidP="008E455B">
      <w:pPr>
        <w:pStyle w:val="cppcodecontinuation"/>
      </w:pPr>
      <w:r>
        <w:t xml:space="preserve">  </w:t>
      </w:r>
    </w:p>
    <w:p w:rsidR="008E455B" w:rsidRDefault="008E455B" w:rsidP="008E455B">
      <w:pPr>
        <w:pStyle w:val="cppcodecontinuation"/>
      </w:pPr>
      <w:r>
        <w:t xml:space="preserve">  // Create a different base space with 3 segments</w:t>
      </w:r>
    </w:p>
    <w:p w:rsidR="008E455B" w:rsidRDefault="008E455B" w:rsidP="008E455B">
      <w:pPr>
        <w:pStyle w:val="cppcodecontinuation"/>
      </w:pPr>
      <w:r>
        <w:t xml:space="preserve">  </w:t>
      </w:r>
    </w:p>
    <w:p w:rsidR="00A939BA" w:rsidRDefault="008E455B" w:rsidP="008E455B">
      <w:pPr>
        <w:pStyle w:val="cppcodecontinuation"/>
      </w:pPr>
      <w:r>
        <w:t xml:space="preserve"> </w:t>
      </w:r>
      <w:r w:rsidR="00A939BA">
        <w:t xml:space="preserve"> base_space_poset&amp; lbase_host =</w:t>
      </w:r>
    </w:p>
    <w:p w:rsidR="008E455B" w:rsidRDefault="00A939BA" w:rsidP="008E455B">
      <w:pPr>
        <w:pStyle w:val="cppcodecontinuation"/>
      </w:pPr>
      <w:r>
        <w:t xml:space="preserve">     </w:t>
      </w:r>
      <w:r w:rsidR="008E455B">
        <w:t>structured_block_1d::standard_host(lns, "mesh3", true);</w:t>
      </w:r>
    </w:p>
    <w:p w:rsidR="008E455B" w:rsidRDefault="008E455B" w:rsidP="008E455B">
      <w:pPr>
        <w:pStyle w:val="cppcodecontinuation"/>
      </w:pPr>
      <w:r>
        <w:t xml:space="preserve">  structured_block_1d lblock3(&amp;lbase_host, 3, true);</w:t>
      </w:r>
    </w:p>
    <w:p w:rsidR="008E455B" w:rsidRDefault="008E455B" w:rsidP="008E455B">
      <w:pPr>
        <w:pStyle w:val="cppcodecontinuation"/>
      </w:pPr>
      <w:r>
        <w:t xml:space="preserve">  lblock3.put_name("block3", true, true);</w:t>
      </w:r>
    </w:p>
    <w:p w:rsidR="008E455B" w:rsidRDefault="008E455B" w:rsidP="008E455B">
      <w:pPr>
        <w:pStyle w:val="cppcodecontinuation"/>
      </w:pPr>
      <w:r>
        <w:t xml:space="preserve">  </w:t>
      </w:r>
    </w:p>
    <w:p w:rsidR="00A939BA" w:rsidRDefault="008E455B" w:rsidP="008E455B">
      <w:pPr>
        <w:pStyle w:val="cppcodecontinuation"/>
      </w:pPr>
      <w:r>
        <w:t xml:space="preserve">  // Create a sectio</w:t>
      </w:r>
      <w:r w:rsidR="00A939BA">
        <w:t>n space for uniform coordinates</w:t>
      </w:r>
    </w:p>
    <w:p w:rsidR="008E455B" w:rsidRDefault="00A939BA" w:rsidP="008E455B">
      <w:pPr>
        <w:pStyle w:val="cppcodecontinuation"/>
      </w:pPr>
      <w:r>
        <w:t xml:space="preserve">  // </w:t>
      </w:r>
      <w:r w:rsidR="008E455B">
        <w:t>on the new base space.</w:t>
      </w:r>
    </w:p>
    <w:p w:rsidR="008E455B" w:rsidRDefault="008E455B" w:rsidP="008E455B">
      <w:pPr>
        <w:pStyle w:val="cppcodecontinuation"/>
      </w:pPr>
      <w:r>
        <w:t xml:space="preserve">  </w:t>
      </w:r>
    </w:p>
    <w:p w:rsidR="008E455B" w:rsidRDefault="008E455B" w:rsidP="008E455B">
      <w:pPr>
        <w:pStyle w:val="cppcodecontinuation"/>
      </w:pPr>
      <w:r>
        <w:t xml:space="preserve">  poset_path lbase_path2("mesh3/block3");</w:t>
      </w:r>
    </w:p>
    <w:p w:rsidR="008E455B" w:rsidRDefault="008E455B" w:rsidP="008E455B">
      <w:pPr>
        <w:pStyle w:val="cppcodecontinuation"/>
      </w:pPr>
      <w:r>
        <w:t xml:space="preserve">  </w:t>
      </w:r>
    </w:p>
    <w:p w:rsidR="008E455B" w:rsidRDefault="008E455B" w:rsidP="008E455B">
      <w:pPr>
        <w:pStyle w:val="cppcodecontinuation"/>
      </w:pPr>
      <w:r>
        <w:t xml:space="preserve">  sec_e1_uniform::host_type&amp; le1u_host =</w:t>
      </w:r>
    </w:p>
    <w:p w:rsidR="008E455B" w:rsidRDefault="008E455B" w:rsidP="008E455B">
      <w:pPr>
        <w:pStyle w:val="cppcodecontinuation"/>
      </w:pPr>
      <w:r>
        <w:t xml:space="preserve">    sec_e1_uniform::standard_host(lns, lbase_path2, "", "", "", true);  </w:t>
      </w:r>
    </w:p>
    <w:p w:rsidR="008E455B" w:rsidRDefault="008E455B" w:rsidP="008E455B">
      <w:pPr>
        <w:pStyle w:val="cppcodecontinuation"/>
      </w:pPr>
      <w:r>
        <w:t xml:space="preserve">  </w:t>
      </w:r>
    </w:p>
    <w:p w:rsidR="008E455B" w:rsidRDefault="008E455B" w:rsidP="008E455B">
      <w:pPr>
        <w:pStyle w:val="cppcodecontinuation"/>
      </w:pPr>
      <w:r>
        <w:t xml:space="preserve">  // Create the coordinates section for the new base space. </w:t>
      </w:r>
    </w:p>
    <w:p w:rsidR="008E455B" w:rsidRDefault="008E455B" w:rsidP="008E455B">
      <w:pPr>
        <w:pStyle w:val="cppcodecontinuation"/>
      </w:pPr>
      <w:r>
        <w:t xml:space="preserve">  // Uniform coordinates are initialized by the constructor.</w:t>
      </w:r>
    </w:p>
    <w:p w:rsidR="008E455B" w:rsidRDefault="008E455B" w:rsidP="008E455B">
      <w:pPr>
        <w:pStyle w:val="cppcodecontinuation"/>
      </w:pPr>
      <w:r>
        <w:t xml:space="preserve">  </w:t>
      </w:r>
    </w:p>
    <w:p w:rsidR="008E455B" w:rsidRDefault="008E455B" w:rsidP="008E455B">
      <w:pPr>
        <w:pStyle w:val="cppcodecontinuation"/>
      </w:pPr>
      <w:r>
        <w:t xml:space="preserve">  sec_e1_uniform le1u_coords(&amp;le1u_host, 0.0, 3.0, true);</w:t>
      </w:r>
    </w:p>
    <w:p w:rsidR="008E455B" w:rsidRDefault="008E455B" w:rsidP="008E455B">
      <w:pPr>
        <w:pStyle w:val="cppcodecontinuation"/>
      </w:pPr>
      <w:r>
        <w:t xml:space="preserve">  le1u_coords.put_name("uniform_coordinates", true, true);</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space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poset_path lat0_path2("at0_on_block3");</w:t>
      </w:r>
    </w:p>
    <w:p w:rsidR="008E455B" w:rsidRDefault="008E455B" w:rsidP="008E455B">
      <w:pPr>
        <w:pStyle w:val="cppcodecontinuation"/>
      </w:pPr>
      <w:r>
        <w:t xml:space="preserve">  </w:t>
      </w:r>
    </w:p>
    <w:p w:rsidR="008E455B" w:rsidRDefault="008E455B" w:rsidP="008E455B">
      <w:pPr>
        <w:pStyle w:val="cppcodecontinuation"/>
      </w:pPr>
      <w:r>
        <w:t xml:space="preserve">  sec_at0::host_type&amp; lat0_space2 = </w:t>
      </w:r>
    </w:p>
    <w:p w:rsidR="008E455B" w:rsidRDefault="008E455B" w:rsidP="008E455B">
      <w:pPr>
        <w:pStyle w:val="cppcodecontinuation"/>
      </w:pPr>
      <w:r>
        <w:t xml:space="preserve">    sec_at0::standard_host(lns, lbase_path2, "", "", "", true);  </w:t>
      </w:r>
    </w:p>
    <w:p w:rsidR="008E455B" w:rsidRDefault="008E455B" w:rsidP="008E455B">
      <w:pPr>
        <w:pStyle w:val="cppcodecontinuation"/>
      </w:pPr>
      <w:r>
        <w:t xml:space="preserve">  </w:t>
      </w:r>
    </w:p>
    <w:p w:rsidR="008E455B" w:rsidRDefault="008E455B" w:rsidP="008E455B">
      <w:pPr>
        <w:pStyle w:val="cppcodecontinuation"/>
      </w:pPr>
      <w:r>
        <w:t xml:space="preserve">  // Create a scalar section for the property</w:t>
      </w:r>
    </w:p>
    <w:p w:rsidR="008E455B" w:rsidRDefault="008E455B" w:rsidP="008E455B">
      <w:pPr>
        <w:pStyle w:val="cppcodecontinuation"/>
      </w:pPr>
      <w:r>
        <w:t xml:space="preserve">  </w:t>
      </w:r>
    </w:p>
    <w:p w:rsidR="008E455B" w:rsidRDefault="008E455B" w:rsidP="008E455B">
      <w:pPr>
        <w:pStyle w:val="cppcodecontinuation"/>
      </w:pPr>
      <w:r>
        <w:t xml:space="preserve">  sec_at0 lprop2(&amp;lat0_space2);</w:t>
      </w:r>
    </w:p>
    <w:p w:rsidR="008E455B" w:rsidRDefault="008E455B" w:rsidP="008E455B">
      <w:pPr>
        <w:pStyle w:val="cppcodecontinuation"/>
      </w:pPr>
      <w:r>
        <w:t xml:space="preserve">  </w:t>
      </w:r>
    </w:p>
    <w:p w:rsidR="008E455B" w:rsidRDefault="008E455B" w:rsidP="008E455B">
      <w:pPr>
        <w:pStyle w:val="cppcodecontinuation"/>
      </w:pPr>
      <w:r>
        <w:t xml:space="preserve">  // Create a scalar field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field_at0 lscalar_field2(le1u_coords, lprop2, true);</w:t>
      </w:r>
    </w:p>
    <w:p w:rsidR="008E455B" w:rsidRDefault="008E455B" w:rsidP="008E455B">
      <w:pPr>
        <w:pStyle w:val="cppcodecontinuation"/>
      </w:pPr>
      <w:r>
        <w:t xml:space="preserve">  </w:t>
      </w:r>
    </w:p>
    <w:p w:rsidR="008E455B" w:rsidRDefault="008E455B" w:rsidP="008E455B">
      <w:pPr>
        <w:pStyle w:val="cppcodecontinuation"/>
      </w:pPr>
      <w:r>
        <w:t xml:space="preserve">  // Push the property from the first base space to the second.</w:t>
      </w:r>
    </w:p>
    <w:p w:rsidR="008E455B" w:rsidRDefault="008E455B" w:rsidP="008E455B">
      <w:pPr>
        <w:pStyle w:val="cppcodecontinuation"/>
      </w:pPr>
      <w:r>
        <w:t xml:space="preserve">  </w:t>
      </w:r>
    </w:p>
    <w:p w:rsidR="008E455B" w:rsidRDefault="008E455B" w:rsidP="008E455B">
      <w:pPr>
        <w:pStyle w:val="cppcodecontinuation"/>
      </w:pPr>
      <w:r>
        <w:t xml:space="preserve">  push(lscalar_field1, lscalar_field2, true);</w:t>
      </w:r>
    </w:p>
    <w:p w:rsidR="008E455B" w:rsidRDefault="008E455B" w:rsidP="008E455B">
      <w:pPr>
        <w:pStyle w:val="cppcodecontinuation"/>
      </w:pPr>
      <w:r>
        <w:t xml:space="preserve">  </w:t>
      </w:r>
    </w:p>
    <w:p w:rsidR="008E455B" w:rsidRDefault="008E455B" w:rsidP="008E455B">
      <w:pPr>
        <w:pStyle w:val="cppcodecontinuation"/>
      </w:pPr>
      <w:r>
        <w:t xml:space="preserve">  // Print out the property section space on the new base space.</w:t>
      </w:r>
    </w:p>
    <w:p w:rsidR="008E455B" w:rsidRDefault="008E455B" w:rsidP="008E455B">
      <w:pPr>
        <w:pStyle w:val="cppcodecontinuation"/>
      </w:pPr>
      <w:r>
        <w:t xml:space="preserve">  </w:t>
      </w:r>
    </w:p>
    <w:p w:rsidR="008E455B" w:rsidRDefault="008E455B" w:rsidP="008E455B">
      <w:pPr>
        <w:pStyle w:val="cppcodecontinuation"/>
      </w:pPr>
      <w:r>
        <w:t xml:space="preserve">  cout &lt;&lt; lat0_space2 &lt;&lt; endl;</w:t>
      </w:r>
    </w:p>
    <w:p w:rsidR="008E455B" w:rsidRDefault="008E455B" w:rsidP="008E455B">
      <w:pPr>
        <w:pStyle w:val="cppcodecontinuation"/>
      </w:pPr>
      <w:r>
        <w:t xml:space="preserve">  </w:t>
      </w:r>
    </w:p>
    <w:p w:rsidR="008E455B" w:rsidRDefault="008E455B" w:rsidP="008E455B">
      <w:pPr>
        <w:pStyle w:val="cppcodecontinuation"/>
      </w:pPr>
      <w:r>
        <w:t xml:space="preserve">  // Exit:</w:t>
      </w:r>
    </w:p>
    <w:p w:rsidR="008E455B" w:rsidRDefault="008E455B" w:rsidP="008E455B">
      <w:pPr>
        <w:pStyle w:val="cppcodecontinuation"/>
      </w:pPr>
      <w:r>
        <w:t xml:space="preserve">  </w:t>
      </w:r>
    </w:p>
    <w:p w:rsidR="008E455B" w:rsidRDefault="008E455B" w:rsidP="008E455B">
      <w:pPr>
        <w:pStyle w:val="cppcodecontinuation"/>
      </w:pPr>
      <w:r>
        <w:t xml:space="preserve">  return 0;</w:t>
      </w:r>
    </w:p>
    <w:p w:rsidR="008E455B" w:rsidRDefault="008E455B" w:rsidP="008E455B">
      <w:pPr>
        <w:pStyle w:val="cppcodecontinuation"/>
      </w:pPr>
      <w:r>
        <w:t>}</w:t>
      </w:r>
    </w:p>
    <w:p w:rsidR="005C7550" w:rsidRPr="000A274D" w:rsidRDefault="000A274D" w:rsidP="000A274D">
      <w:pPr>
        <w:pStyle w:val="Heading1"/>
      </w:pPr>
      <w:bookmarkStart w:id="34" w:name="_Ref365029319"/>
      <w:r w:rsidRPr="000A274D">
        <w:t>Part II: Intermediate features</w:t>
      </w:r>
      <w:bookmarkEnd w:id="34"/>
    </w:p>
    <w:p w:rsidR="00320365" w:rsidRPr="00320365" w:rsidRDefault="00320365" w:rsidP="00E000B9">
      <w:pPr>
        <w:rPr>
          <w:i/>
        </w:rPr>
      </w:pPr>
      <w:r w:rsidRPr="00320365">
        <w:rPr>
          <w:i/>
        </w:rPr>
        <w:t>Note: Part II is still under construction</w:t>
      </w:r>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0F55A8" w:rsidP="004D2A93">
      <w:pPr>
        <w:pStyle w:val="Heading3"/>
      </w:pPr>
      <w:r>
        <w:t>Index spaces and scoped indices, part 2</w:t>
      </w:r>
    </w:p>
    <w:p w:rsidR="00D37D4F" w:rsidRDefault="000F55A8" w:rsidP="000F55A8">
      <w:r>
        <w:t xml:space="preserve">We introduced the basic notions of id spaces in section </w:t>
      </w:r>
      <w:fldSimple w:instr=" REF _Ref366662091 \w ">
        <w:r>
          <w:t>4.1.3</w:t>
        </w:r>
      </w:fldSimple>
      <w:r>
        <w:t xml:space="preserve"> and showed how to use them in several of the examples that followed. In this section we will show how to create and modify id spaces. </w:t>
      </w:r>
    </w:p>
    <w:p w:rsidR="00D37D4F" w:rsidRDefault="00D37D4F" w:rsidP="00D37D4F">
      <w:pPr>
        <w:pStyle w:val="Heading4"/>
      </w:pPr>
      <w:r>
        <w:t>Primary and secondary index spaces.</w:t>
      </w:r>
    </w:p>
    <w:p w:rsidR="00EC7851" w:rsidRDefault="00D37D4F" w:rsidP="00D37D4F">
      <w:r>
        <w:t xml:space="preserve">As suggested by the index space family diagram in </w:t>
      </w:r>
      <w:fldSimple w:instr=" REF _Ref349767179 ">
        <w:r>
          <w:t xml:space="preserve">Figure </w:t>
        </w:r>
        <w:r>
          <w:rPr>
            <w:noProof/>
          </w:rPr>
          <w:t>1</w:t>
        </w:r>
      </w:fldSimple>
      <w:r>
        <w:t>, there are two main catergories of index spaces</w:t>
      </w:r>
      <w:r w:rsidR="00EC7851">
        <w:t>: primary and secondary</w:t>
      </w:r>
      <w:r>
        <w:t xml:space="preserve">. </w:t>
      </w:r>
    </w:p>
    <w:p w:rsidR="00D37D4F" w:rsidRDefault="00D37D4F" w:rsidP="00D37D4F">
      <w:r>
        <w:t>Primary</w:t>
      </w:r>
      <w:r w:rsidR="00EC7851">
        <w:t xml:space="preserve"> </w:t>
      </w:r>
      <w:r w:rsidR="00CF6E4A">
        <w:t>id spaces</w:t>
      </w:r>
      <w:r w:rsidR="00EC7851">
        <w:t xml:space="preserve"> </w:t>
      </w:r>
      <w:r>
        <w:t xml:space="preserve">are created internally </w:t>
      </w:r>
      <w:r w:rsidR="00EC7851">
        <w:t xml:space="preserve">by the SheafSystem </w:t>
      </w:r>
      <w:r>
        <w:t xml:space="preserve">to </w:t>
      </w:r>
      <w:r w:rsidR="00CF6E4A">
        <w:t>represent</w:t>
      </w:r>
      <w:r>
        <w:t xml:space="preserve"> the members of the row graph</w:t>
      </w:r>
      <w:r w:rsidR="00EC7851">
        <w:t>. For instance, when we crea</w:t>
      </w:r>
      <w:r w:rsidR="00CF6E4A">
        <w:t>t</w:t>
      </w:r>
      <w:r w:rsidR="00EC7851">
        <w:t>e a structured_block_1d as we d</w:t>
      </w:r>
      <w:r w:rsidR="00CF6E4A">
        <w:t xml:space="preserve">id for the line segment mesh in </w:t>
      </w:r>
      <w:fldSimple w:instr=" REF _Ref366696341 ">
        <w:r w:rsidR="00CF6E4A">
          <w:t xml:space="preserve">Example </w:t>
        </w:r>
        <w:r w:rsidR="00CF6E4A">
          <w:rPr>
            <w:noProof/>
          </w:rPr>
          <w:t>23</w:t>
        </w:r>
      </w:fldSimple>
      <w:r w:rsidR="00CF6E4A">
        <w:t xml:space="preserve">, the system allocates a primary id space for the members of the block. Each member of the poset is represented by a unique member of a primary id space. The hub id space is defined to be the sum (disjoint union) of the primary id spaces. The primary id spaces are maintained as needed by the system </w:t>
      </w:r>
      <w:r w:rsidR="00EC7851">
        <w:t>and hence are not typically of direct interest to clients</w:t>
      </w:r>
      <w:r w:rsidR="00CF6E4A">
        <w:t>.</w:t>
      </w:r>
    </w:p>
    <w:p w:rsidR="00EC7851" w:rsidRDefault="00CF6E4A" w:rsidP="00D37D4F">
      <w:r>
        <w:t>Secondary id spaces are derived from other id spaces using one of the following methods: subspace, sum, and product.</w:t>
      </w:r>
    </w:p>
    <w:p w:rsidR="00C70AA4" w:rsidRDefault="00C70AA4" w:rsidP="00C70AA4">
      <w:pPr>
        <w:pStyle w:val="Heading4"/>
      </w:pPr>
      <w:r>
        <w:t>Subspaces</w:t>
      </w:r>
    </w:p>
    <w:p w:rsidR="000F55A8" w:rsidRDefault="00CF6E4A" w:rsidP="000F55A8">
      <w:r>
        <w:t>A subspace id space is defined as a subset of the hub id space. In other words, a subspace is an indexing scheme</w:t>
      </w:r>
      <w:r w:rsidR="00B708B9">
        <w:t xml:space="preserve"> for some subset of the members of a poset. The SheafSystem provides a number of id space classes, each specialized for some particular usage. Many of these are intended only for internal use in the</w:t>
      </w:r>
      <w:r w:rsidR="001A0D5D">
        <w:t xml:space="preserve"> SheafSystem itself. The most useful for clients are</w:t>
      </w:r>
      <w:r w:rsidR="00A67981">
        <w:t xml:space="preserve"> the mutable index spaces.</w:t>
      </w:r>
    </w:p>
    <w:p w:rsidR="00A67981" w:rsidRDefault="00A67981" w:rsidP="00A67981">
      <w:pPr>
        <w:pStyle w:val="Heading5"/>
      </w:pPr>
      <w:r>
        <w:t>Mutable index space representations</w:t>
      </w:r>
    </w:p>
    <w:p w:rsidR="00A67981" w:rsidRDefault="00A67981" w:rsidP="00A67981">
      <w:r>
        <w:t>The most commonly used index space types are:</w:t>
      </w:r>
    </w:p>
    <w:p w:rsidR="001A0D5D" w:rsidRDefault="001A0D5D" w:rsidP="001A0D5D">
      <w:pPr>
        <w:pStyle w:val="dbcheading"/>
      </w:pPr>
      <w:r>
        <w:t>sheaf::array_index_space_state</w:t>
      </w:r>
    </w:p>
    <w:p w:rsidR="001A0D5D" w:rsidRDefault="001A0D5D" w:rsidP="001A0D5D">
      <w:pPr>
        <w:pStyle w:val="dbcdescription"/>
      </w:pPr>
      <w:r>
        <w:t>An array implementation of class mutable_index_space_state. This representation is intended to efficiently represent id spaces that are positive and dense, that is, the domain ids are in the domain (~0, ~end()) and hence the id to hub id map can be efficiently stored in an array. In particular it is intended for id spaces used to index arrays, in which case the ids are in the domain [0, end()).</w:t>
      </w:r>
    </w:p>
    <w:p w:rsidR="00E87361" w:rsidRDefault="00E87361" w:rsidP="00E87361">
      <w:pPr>
        <w:pStyle w:val="dbcheading"/>
      </w:pPr>
      <w:r>
        <w:t>sheaf::hash_index_space_state</w:t>
      </w:r>
    </w:p>
    <w:p w:rsidR="001A0D5D" w:rsidRDefault="00E87361" w:rsidP="00E87361">
      <w:pPr>
        <w:pStyle w:val="dbcdescription"/>
      </w:pPr>
      <w:r>
        <w:t>An hash map implementation of class mutable_index_space_state. This representation is intended to efficiently represent id spaces that are possibly negative and are sparse, that is, end() is much greater than ct() and hence using an array to store the id to hub id map would make inefficient use of memory. Instead, this class uses hash maps to represent both directions of the map.</w:t>
      </w:r>
    </w:p>
    <w:p w:rsidR="00A67981" w:rsidRDefault="00A67981" w:rsidP="00A67981">
      <w:pPr>
        <w:pStyle w:val="Heading5"/>
      </w:pPr>
      <w:r>
        <w:t>Creating mutable index spaces</w:t>
      </w:r>
    </w:p>
    <w:p w:rsidR="00A67981" w:rsidRDefault="00A67981" w:rsidP="00A67981">
      <w:pPr>
        <w:pStyle w:val="Heading5"/>
      </w:pPr>
      <w:r>
        <w:t>Populating mutable index spaces</w:t>
      </w:r>
    </w:p>
    <w:p w:rsidR="00A67981" w:rsidRDefault="00A67981" w:rsidP="00A67981">
      <w:pPr>
        <w:pStyle w:val="Heading5"/>
      </w:pPr>
      <w:r>
        <w:t>Other useful index space types</w:t>
      </w:r>
    </w:p>
    <w:p w:rsidR="00E87361" w:rsidRDefault="00E87361" w:rsidP="00E87361">
      <w:pPr>
        <w:pStyle w:val="dbcheading"/>
      </w:pPr>
      <w:r>
        <w:t>sheaf::offset_index_space_state</w:t>
      </w:r>
    </w:p>
    <w:p w:rsidR="00E87361" w:rsidRDefault="00E87361" w:rsidP="00E87361">
      <w:pPr>
        <w:pStyle w:val="dbcdescription"/>
      </w:pPr>
      <w:r>
        <w:t>A computed implementation of abstract class explicit_index_space_state. This representation assumes the ids are an open gathered set of ids. The equivalence between the ids in this space and the hub id space is computed using an offset.</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pPr>
        <w:pStyle w:val="Heading4"/>
      </w:pPr>
      <w:bookmarkStart w:id="35" w:name="_Ref366146320"/>
      <w:r>
        <w:t xml:space="preserve">Example </w:t>
      </w:r>
      <w:fldSimple w:instr=" SEQ Example \* ARABIC ">
        <w:r w:rsidR="003658C4">
          <w:rPr>
            <w:noProof/>
          </w:rPr>
          <w:t>33</w:t>
        </w:r>
      </w:fldSimple>
      <w:bookmarkEnd w:id="35"/>
      <w:r>
        <w:t>: Creating a section space schema.</w:t>
      </w:r>
    </w:p>
    <w:p w:rsidR="006219B6" w:rsidRDefault="00EF66F9" w:rsidP="00CE16CE">
      <w:pPr>
        <w:pStyle w:val="Heading1"/>
        <w:pageBreakBefore/>
        <w:numPr>
          <w:ilvl w:val="0"/>
          <w:numId w:val="32"/>
        </w:numPr>
      </w:pPr>
      <w:bookmarkStart w:id="36" w:name="_Ref346660403"/>
      <w:r>
        <w:t>Concurrency</w:t>
      </w:r>
      <w:r w:rsidR="00504C0E">
        <w:t xml:space="preserve"> control</w:t>
      </w:r>
      <w:bookmarkEnd w:id="3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4B71A6">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7E670A" w:rsidP="00EF66F9">
      <w:pPr>
        <w:pStyle w:val="Cshline"/>
      </w:pPr>
      <w:r>
        <w:t>ExampleA1A</w:t>
      </w:r>
      <w:bookmarkStart w:id="37" w:name="_GoBack"/>
      <w:bookmarkEnd w:id="37"/>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4B71A6">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4B71A6">
      <w:pPr>
        <w:pStyle w:val="Appendix1"/>
      </w:pPr>
      <w:bookmarkStart w:id="38" w:name="_Ref350507268"/>
      <w:r>
        <w:t xml:space="preserve">Join </w:t>
      </w:r>
      <w:r w:rsidRPr="00CE16CE">
        <w:t>equivalent</w:t>
      </w:r>
      <w:r>
        <w:t xml:space="preserve"> members and lexicographic ordering</w:t>
      </w:r>
      <w:bookmarkEnd w:id="38"/>
    </w:p>
    <w:p w:rsidR="00380522" w:rsidRPr="00F0022C" w:rsidRDefault="00F41C8A" w:rsidP="00380522">
      <w:r>
        <w:t>Is it</w:t>
      </w:r>
      <w:r w:rsidR="00380522">
        <w:t xml:space="preserve"> legal to have a jrm</w:t>
      </w:r>
      <w:r w:rsidR="004B71A6">
        <w:t xml:space="preserve"> </w:t>
      </w:r>
      <w:r w:rsidR="004B71A6" w:rsidRPr="004B71A6">
        <w:rPr>
          <w:i/>
        </w:rPr>
        <w:t>g</w:t>
      </w:r>
      <w:r w:rsidR="00380522">
        <w:t xml:space="preserve">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w:t>
      </w:r>
      <w:r w:rsidR="004B71A6" w:rsidRPr="004B71A6">
        <w:rPr>
          <w:i/>
        </w:rPr>
        <w:t>g</w:t>
      </w:r>
      <w:r w:rsidR="00380522" w:rsidRPr="004B71A6">
        <w:rPr>
          <w:i/>
        </w:rPr>
        <w:t xml:space="preserve"> </w:t>
      </w:r>
      <w:r w:rsidR="00380522">
        <w:t xml:space="preserve">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w:t>
      </w:r>
      <w:r w:rsidR="004B71A6">
        <w:t>he order relation is derived fro</w:t>
      </w:r>
      <w:r>
        <w:t>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4B71A6">
      <w:pPr>
        <w:pStyle w:val="Appendix1"/>
      </w:pPr>
      <w:bookmarkStart w:id="39" w:name="_Ref351121347"/>
      <w:r w:rsidRPr="005C7550">
        <w:t>Fiber Algebra</w:t>
      </w:r>
      <w:bookmarkEnd w:id="39"/>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4B71A6">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4B71A6">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4B71A6">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4B71A6">
      <w:pPr>
        <w:pStyle w:val="Appendix2"/>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4B71A6">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4B71A6">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4B71A6">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4B71A6">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4B71A6">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4B71A6">
      <w:pPr>
        <w:pStyle w:val="Appendix1"/>
      </w:pPr>
      <w:bookmarkStart w:id="40" w:name="_Ref351377331"/>
      <w:r>
        <w:t>Section algebra</w:t>
      </w:r>
      <w:bookmarkEnd w:id="4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even" r:id="rId34"/>
      <w:headerReference w:type="default" r:id="rId35"/>
      <w:footerReference w:type="even" r:id="rId36"/>
      <w:footerReference w:type="default" r:id="rId37"/>
      <w:headerReference w:type="first" r:id="rId38"/>
      <w:footerReference w:type="first" r:id="rId3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191" w:rsidRDefault="00A07191">
      <w:pPr>
        <w:spacing w:before="0"/>
      </w:pPr>
      <w:r>
        <w:separator/>
      </w:r>
    </w:p>
  </w:endnote>
  <w:endnote w:type="continuationSeparator" w:id="0">
    <w:p w:rsidR="00A07191" w:rsidRDefault="00A07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59" w:rsidRDefault="00E846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2F" w:rsidRDefault="00E84659">
    <w:pPr>
      <w:pStyle w:val="Footer"/>
    </w:pPr>
    <w:r>
      <w:t xml:space="preserve">Release </w:t>
    </w:r>
    <w:r w:rsidR="002F1508">
      <w:t>5.1.0</w:t>
    </w:r>
    <w:r w:rsidR="008E372F">
      <w:tab/>
    </w:r>
    <w:r w:rsidR="008E372F">
      <w:rPr>
        <w:rStyle w:val="PageNumber"/>
      </w:rPr>
      <w:fldChar w:fldCharType="begin"/>
    </w:r>
    <w:r w:rsidR="008E372F">
      <w:rPr>
        <w:rStyle w:val="PageNumber"/>
      </w:rPr>
      <w:instrText xml:space="preserve"> PAGE </w:instrText>
    </w:r>
    <w:r w:rsidR="008E372F">
      <w:rPr>
        <w:rStyle w:val="PageNumber"/>
      </w:rPr>
      <w:fldChar w:fldCharType="separate"/>
    </w:r>
    <w:r w:rsidR="00A07191">
      <w:rPr>
        <w:rStyle w:val="PageNumber"/>
        <w:noProof/>
      </w:rPr>
      <w:t>1</w:t>
    </w:r>
    <w:r w:rsidR="008E372F">
      <w:rPr>
        <w:rStyle w:val="PageNumber"/>
      </w:rPr>
      <w:fldChar w:fldCharType="end"/>
    </w:r>
    <w:r w:rsidR="008E372F">
      <w:rPr>
        <w:rStyle w:val="PageNumber"/>
      </w:rPr>
      <w:t xml:space="preserve"> of </w:t>
    </w:r>
    <w:fldSimple w:instr=" NUMPAGES  \* MERGEFORMAT ">
      <w:r w:rsidR="00A07191" w:rsidRPr="00A07191">
        <w:rPr>
          <w:rStyle w:val="PageNumber"/>
          <w:noProof/>
        </w:rPr>
        <w:t>1</w:t>
      </w:r>
    </w:fldSimple>
    <w:r w:rsidR="008E372F">
      <w:rPr>
        <w:rStyle w:val="PageNumber"/>
      </w:rPr>
      <w:tab/>
    </w:r>
    <w:r w:rsidR="008E372F">
      <w:rPr>
        <w:rStyle w:val="PageNumber"/>
      </w:rPr>
      <w:fldChar w:fldCharType="begin"/>
    </w:r>
    <w:r w:rsidR="008E372F">
      <w:rPr>
        <w:rStyle w:val="PageNumber"/>
      </w:rPr>
      <w:instrText xml:space="preserve"> DATE  \l </w:instrText>
    </w:r>
    <w:r w:rsidR="008E372F">
      <w:rPr>
        <w:rStyle w:val="PageNumber"/>
      </w:rPr>
      <w:fldChar w:fldCharType="separate"/>
    </w:r>
    <w:r w:rsidR="004B71A6">
      <w:rPr>
        <w:rStyle w:val="PageNumber"/>
        <w:noProof/>
      </w:rPr>
      <w:t>5/7/2017</w:t>
    </w:r>
    <w:r w:rsidR="008E372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2F" w:rsidRDefault="008E372F">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4B71A6">
      <w:rPr>
        <w:rStyle w:val="PageNumber"/>
        <w:noProof/>
      </w:rPr>
      <w:t>5/7/2017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191" w:rsidRDefault="00A07191">
      <w:pPr>
        <w:spacing w:before="0"/>
      </w:pPr>
      <w:r>
        <w:separator/>
      </w:r>
    </w:p>
  </w:footnote>
  <w:footnote w:type="continuationSeparator" w:id="0">
    <w:p w:rsidR="00A07191" w:rsidRDefault="00A0719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59" w:rsidRDefault="00E846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72F" w:rsidRDefault="00D4562E">
    <w:pPr>
      <w:pStyle w:val="Header"/>
    </w:pPr>
    <w:fldSimple w:instr=" TITLE  \* MERGEFORMAT ">
      <w:r w:rsidR="008E372F">
        <w:t>SheafSystem Programmer's Guide</w:t>
      </w:r>
    </w:fldSimple>
    <w:r w:rsidR="008E372F">
      <w:tab/>
    </w:r>
    <w:r w:rsidR="008E372F">
      <w:tab/>
    </w:r>
    <w:fldSimple w:instr=" AUTHOR  \* MERGEFORMAT ">
      <w:r w:rsidR="008E372F">
        <w:rPr>
          <w:noProof/>
        </w:rPr>
        <w:t>David M. Butler</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659" w:rsidRDefault="00E846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132E"/>
    <w:rsid w:val="000D4787"/>
    <w:rsid w:val="000D4AEE"/>
    <w:rsid w:val="000E2E6F"/>
    <w:rsid w:val="000E3E5D"/>
    <w:rsid w:val="000F0C61"/>
    <w:rsid w:val="000F47BA"/>
    <w:rsid w:val="000F55A8"/>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0D5D"/>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40D0"/>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0FB1"/>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1508"/>
    <w:rsid w:val="002F4397"/>
    <w:rsid w:val="002F5A70"/>
    <w:rsid w:val="00303C7D"/>
    <w:rsid w:val="00303D0C"/>
    <w:rsid w:val="00305158"/>
    <w:rsid w:val="003057C0"/>
    <w:rsid w:val="003111E2"/>
    <w:rsid w:val="0031279E"/>
    <w:rsid w:val="00316561"/>
    <w:rsid w:val="00320365"/>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CF0"/>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B71A6"/>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3303"/>
    <w:rsid w:val="00555231"/>
    <w:rsid w:val="00565268"/>
    <w:rsid w:val="005659C4"/>
    <w:rsid w:val="0057088E"/>
    <w:rsid w:val="00571FAE"/>
    <w:rsid w:val="00572044"/>
    <w:rsid w:val="00574665"/>
    <w:rsid w:val="00575868"/>
    <w:rsid w:val="00580F8D"/>
    <w:rsid w:val="005919E3"/>
    <w:rsid w:val="005922CD"/>
    <w:rsid w:val="00592FC7"/>
    <w:rsid w:val="005A2D71"/>
    <w:rsid w:val="005B1AC4"/>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032DC"/>
    <w:rsid w:val="00610966"/>
    <w:rsid w:val="00617073"/>
    <w:rsid w:val="006219B6"/>
    <w:rsid w:val="00621E14"/>
    <w:rsid w:val="00622D8F"/>
    <w:rsid w:val="0063223C"/>
    <w:rsid w:val="00636928"/>
    <w:rsid w:val="006372B0"/>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E5668"/>
    <w:rsid w:val="006F06B6"/>
    <w:rsid w:val="006F3B29"/>
    <w:rsid w:val="006F5548"/>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420C4"/>
    <w:rsid w:val="00754F43"/>
    <w:rsid w:val="00755790"/>
    <w:rsid w:val="007601DC"/>
    <w:rsid w:val="007627F0"/>
    <w:rsid w:val="00770BFA"/>
    <w:rsid w:val="007739A4"/>
    <w:rsid w:val="00774895"/>
    <w:rsid w:val="00776511"/>
    <w:rsid w:val="007771DE"/>
    <w:rsid w:val="007772AE"/>
    <w:rsid w:val="007802E5"/>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E670A"/>
    <w:rsid w:val="007F0441"/>
    <w:rsid w:val="007F09BA"/>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372F"/>
    <w:rsid w:val="008E455B"/>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2BDB"/>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07191"/>
    <w:rsid w:val="00A10FDE"/>
    <w:rsid w:val="00A14FC3"/>
    <w:rsid w:val="00A16939"/>
    <w:rsid w:val="00A234CE"/>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67981"/>
    <w:rsid w:val="00A72F5C"/>
    <w:rsid w:val="00A739F6"/>
    <w:rsid w:val="00A745AD"/>
    <w:rsid w:val="00A762F4"/>
    <w:rsid w:val="00A772A8"/>
    <w:rsid w:val="00A77AB7"/>
    <w:rsid w:val="00A829B1"/>
    <w:rsid w:val="00A85422"/>
    <w:rsid w:val="00A90FA4"/>
    <w:rsid w:val="00A93009"/>
    <w:rsid w:val="00A939BA"/>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08B9"/>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2186"/>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453B"/>
    <w:rsid w:val="00C569B8"/>
    <w:rsid w:val="00C614EE"/>
    <w:rsid w:val="00C643EB"/>
    <w:rsid w:val="00C70AA4"/>
    <w:rsid w:val="00C71355"/>
    <w:rsid w:val="00C71C8B"/>
    <w:rsid w:val="00C72300"/>
    <w:rsid w:val="00C77C3A"/>
    <w:rsid w:val="00C800E5"/>
    <w:rsid w:val="00C905C4"/>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99B"/>
    <w:rsid w:val="00CF3FA4"/>
    <w:rsid w:val="00CF6E4A"/>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37D4F"/>
    <w:rsid w:val="00D4562E"/>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4659"/>
    <w:rsid w:val="00E857F8"/>
    <w:rsid w:val="00E871C8"/>
    <w:rsid w:val="00E87361"/>
    <w:rsid w:val="00E90076"/>
    <w:rsid w:val="00E913EF"/>
    <w:rsid w:val="00E957A1"/>
    <w:rsid w:val="00EA1967"/>
    <w:rsid w:val="00EA1F42"/>
    <w:rsid w:val="00EA2701"/>
    <w:rsid w:val="00EA390F"/>
    <w:rsid w:val="00EB564A"/>
    <w:rsid w:val="00EB7F38"/>
    <w:rsid w:val="00EC12D0"/>
    <w:rsid w:val="00EC2853"/>
    <w:rsid w:val="00EC5162"/>
    <w:rsid w:val="00EC7851"/>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6882"/>
    <w:rsid w:val="00F6692D"/>
    <w:rsid w:val="00F66D23"/>
    <w:rsid w:val="00F67524"/>
    <w:rsid w:val="00F708C5"/>
    <w:rsid w:val="00F867E3"/>
    <w:rsid w:val="00F90580"/>
    <w:rsid w:val="00F928BF"/>
    <w:rsid w:val="00F939F7"/>
    <w:rsid w:val="00FA34A8"/>
    <w:rsid w:val="00FA7684"/>
    <w:rsid w:val="00FA7F29"/>
    <w:rsid w:val="00FB11FA"/>
    <w:rsid w:val="00FB2FFF"/>
    <w:rsid w:val="00FC0251"/>
    <w:rsid w:val="00FC314E"/>
    <w:rsid w:val="00FC501E"/>
    <w:rsid w:val="00FC7611"/>
    <w:rsid w:val="00FD19D6"/>
    <w:rsid w:val="00FE3E7D"/>
    <w:rsid w:val="00FE4C44"/>
    <w:rsid w:val="00FF14BB"/>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4B71A6"/>
    <w:pPr>
      <w:spacing w:before="240"/>
      <w:jc w:val="both"/>
    </w:pPr>
    <w:rPr>
      <w:rFonts w:ascii="Times New Roman" w:hAnsi="Times New Roman"/>
      <w:sz w:val="24"/>
    </w:rPr>
  </w:style>
  <w:style w:type="paragraph" w:styleId="Heading1">
    <w:name w:val="heading 1"/>
    <w:basedOn w:val="heading"/>
    <w:link w:val="Heading1Char"/>
    <w:uiPriority w:val="6"/>
    <w:rsid w:val="004B71A6"/>
    <w:pPr>
      <w:numPr>
        <w:numId w:val="11"/>
      </w:numPr>
      <w:outlineLvl w:val="0"/>
    </w:pPr>
    <w:rPr>
      <w:rFonts w:eastAsiaTheme="majorEastAsia" w:cstheme="majorBidi"/>
      <w:b/>
      <w:u w:val="words"/>
    </w:rPr>
  </w:style>
  <w:style w:type="paragraph" w:styleId="Heading2">
    <w:name w:val="heading 2"/>
    <w:basedOn w:val="heading"/>
    <w:link w:val="Heading2Char"/>
    <w:uiPriority w:val="6"/>
    <w:rsid w:val="004B71A6"/>
    <w:pPr>
      <w:numPr>
        <w:ilvl w:val="1"/>
        <w:numId w:val="11"/>
      </w:numPr>
      <w:outlineLvl w:val="1"/>
    </w:pPr>
    <w:rPr>
      <w:rFonts w:eastAsiaTheme="majorEastAsia" w:cstheme="majorBidi"/>
      <w:b/>
    </w:rPr>
  </w:style>
  <w:style w:type="paragraph" w:styleId="Heading3">
    <w:name w:val="heading 3"/>
    <w:basedOn w:val="heading"/>
    <w:link w:val="Heading3Char"/>
    <w:uiPriority w:val="6"/>
    <w:rsid w:val="004B71A6"/>
    <w:pPr>
      <w:numPr>
        <w:ilvl w:val="2"/>
        <w:numId w:val="11"/>
      </w:numPr>
      <w:outlineLvl w:val="2"/>
    </w:pPr>
    <w:rPr>
      <w:rFonts w:eastAsiaTheme="majorEastAsia" w:cstheme="majorBidi"/>
    </w:rPr>
  </w:style>
  <w:style w:type="paragraph" w:styleId="Heading4">
    <w:name w:val="heading 4"/>
    <w:basedOn w:val="heading"/>
    <w:link w:val="Heading4Char"/>
    <w:uiPriority w:val="6"/>
    <w:rsid w:val="004B71A6"/>
    <w:pPr>
      <w:numPr>
        <w:ilvl w:val="3"/>
        <w:numId w:val="11"/>
      </w:numPr>
      <w:outlineLvl w:val="3"/>
    </w:pPr>
    <w:rPr>
      <w:rFonts w:cstheme="majorBidi"/>
    </w:rPr>
  </w:style>
  <w:style w:type="paragraph" w:styleId="Heading5">
    <w:name w:val="heading 5"/>
    <w:basedOn w:val="heading"/>
    <w:link w:val="Heading5Char"/>
    <w:uiPriority w:val="6"/>
    <w:rsid w:val="004B71A6"/>
    <w:pPr>
      <w:numPr>
        <w:ilvl w:val="4"/>
        <w:numId w:val="11"/>
      </w:numPr>
      <w:outlineLvl w:val="4"/>
    </w:pPr>
    <w:rPr>
      <w:rFonts w:cstheme="majorBidi"/>
    </w:rPr>
  </w:style>
  <w:style w:type="paragraph" w:styleId="Heading6">
    <w:name w:val="heading 6"/>
    <w:basedOn w:val="heading"/>
    <w:link w:val="Heading6Char"/>
    <w:uiPriority w:val="6"/>
    <w:rsid w:val="004B71A6"/>
    <w:pPr>
      <w:numPr>
        <w:ilvl w:val="5"/>
        <w:numId w:val="11"/>
      </w:numPr>
      <w:outlineLvl w:val="5"/>
    </w:pPr>
    <w:rPr>
      <w:rFonts w:cstheme="majorBidi"/>
    </w:rPr>
  </w:style>
  <w:style w:type="paragraph" w:styleId="Heading7">
    <w:name w:val="heading 7"/>
    <w:basedOn w:val="heading"/>
    <w:link w:val="Heading7Char"/>
    <w:uiPriority w:val="6"/>
    <w:rsid w:val="004B71A6"/>
    <w:pPr>
      <w:numPr>
        <w:ilvl w:val="6"/>
        <w:numId w:val="11"/>
      </w:numPr>
      <w:outlineLvl w:val="6"/>
    </w:pPr>
    <w:rPr>
      <w:rFonts w:cstheme="majorBidi"/>
    </w:rPr>
  </w:style>
  <w:style w:type="paragraph" w:styleId="Heading8">
    <w:name w:val="heading 8"/>
    <w:basedOn w:val="heading"/>
    <w:link w:val="Heading8Char"/>
    <w:uiPriority w:val="6"/>
    <w:rsid w:val="004B71A6"/>
    <w:pPr>
      <w:numPr>
        <w:ilvl w:val="7"/>
        <w:numId w:val="11"/>
      </w:numPr>
      <w:outlineLvl w:val="7"/>
    </w:pPr>
    <w:rPr>
      <w:rFonts w:cstheme="majorBidi"/>
    </w:rPr>
  </w:style>
  <w:style w:type="paragraph" w:styleId="Heading9">
    <w:name w:val="heading 9"/>
    <w:basedOn w:val="heading"/>
    <w:link w:val="Heading9Char"/>
    <w:uiPriority w:val="6"/>
    <w:rsid w:val="004B71A6"/>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4B71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1A6"/>
  </w:style>
  <w:style w:type="paragraph" w:customStyle="1" w:styleId="heading">
    <w:name w:val="heading"/>
    <w:basedOn w:val="Normal"/>
    <w:rsid w:val="004B71A6"/>
    <w:pPr>
      <w:keepNext/>
    </w:pPr>
  </w:style>
  <w:style w:type="paragraph" w:styleId="Footer">
    <w:name w:val="footer"/>
    <w:basedOn w:val="Normal"/>
    <w:link w:val="FooterChar"/>
    <w:uiPriority w:val="99"/>
    <w:rsid w:val="004B71A6"/>
    <w:pPr>
      <w:tabs>
        <w:tab w:val="center" w:pos="4320"/>
        <w:tab w:val="right" w:pos="8640"/>
      </w:tabs>
    </w:pPr>
  </w:style>
  <w:style w:type="paragraph" w:styleId="Header">
    <w:name w:val="header"/>
    <w:basedOn w:val="Normal"/>
    <w:semiHidden/>
    <w:rsid w:val="004B71A6"/>
    <w:pPr>
      <w:tabs>
        <w:tab w:val="center" w:pos="4320"/>
        <w:tab w:val="right" w:pos="8640"/>
      </w:tabs>
    </w:pPr>
  </w:style>
  <w:style w:type="character" w:styleId="FootnoteReference">
    <w:name w:val="footnote reference"/>
    <w:basedOn w:val="DefaultParagraphFont"/>
    <w:semiHidden/>
    <w:rsid w:val="004B71A6"/>
    <w:rPr>
      <w:position w:val="6"/>
      <w:sz w:val="16"/>
    </w:rPr>
  </w:style>
  <w:style w:type="paragraph" w:styleId="FootnoteText">
    <w:name w:val="footnote text"/>
    <w:basedOn w:val="Normal"/>
    <w:semiHidden/>
    <w:rsid w:val="004B71A6"/>
    <w:rPr>
      <w:sz w:val="20"/>
    </w:rPr>
  </w:style>
  <w:style w:type="paragraph" w:styleId="NormalIndent">
    <w:name w:val="Normal Indent"/>
    <w:basedOn w:val="Normal"/>
    <w:semiHidden/>
    <w:rsid w:val="004B71A6"/>
    <w:pPr>
      <w:ind w:left="720"/>
    </w:pPr>
  </w:style>
  <w:style w:type="paragraph" w:customStyle="1" w:styleId="author">
    <w:name w:val="author"/>
    <w:basedOn w:val="Normal"/>
    <w:next w:val="authoraffiliation"/>
    <w:uiPriority w:val="4"/>
    <w:rsid w:val="004B71A6"/>
    <w:pPr>
      <w:spacing w:before="480"/>
      <w:jc w:val="center"/>
    </w:pPr>
  </w:style>
  <w:style w:type="paragraph" w:customStyle="1" w:styleId="authoraffiliation">
    <w:name w:val="author affiliation"/>
    <w:basedOn w:val="Normal"/>
    <w:uiPriority w:val="4"/>
    <w:rsid w:val="004B71A6"/>
    <w:pPr>
      <w:spacing w:before="120"/>
      <w:jc w:val="center"/>
    </w:pPr>
  </w:style>
  <w:style w:type="paragraph" w:customStyle="1" w:styleId="summary">
    <w:name w:val="summary"/>
    <w:basedOn w:val="Normal"/>
    <w:uiPriority w:val="4"/>
    <w:rsid w:val="004B71A6"/>
    <w:pPr>
      <w:ind w:left="1440" w:right="1440"/>
    </w:pPr>
  </w:style>
  <w:style w:type="paragraph" w:customStyle="1" w:styleId="summaryheading">
    <w:name w:val="summary heading"/>
    <w:basedOn w:val="Normal"/>
    <w:next w:val="summary"/>
    <w:uiPriority w:val="4"/>
    <w:rsid w:val="004B71A6"/>
    <w:pPr>
      <w:spacing w:before="480"/>
      <w:ind w:left="1440" w:right="1440"/>
      <w:jc w:val="center"/>
    </w:pPr>
    <w:rPr>
      <w:u w:val="words"/>
    </w:rPr>
  </w:style>
  <w:style w:type="paragraph" w:customStyle="1" w:styleId="Appendix">
    <w:name w:val="Appendix"/>
    <w:basedOn w:val="Heading1"/>
    <w:next w:val="BlockText"/>
    <w:autoRedefine/>
    <w:rsid w:val="004B71A6"/>
    <w:pPr>
      <w:numPr>
        <w:numId w:val="0"/>
      </w:numPr>
    </w:pPr>
  </w:style>
  <w:style w:type="paragraph" w:customStyle="1" w:styleId="figure">
    <w:name w:val="figure"/>
    <w:basedOn w:val="Normal"/>
    <w:next w:val="Normal"/>
    <w:qFormat/>
    <w:rsid w:val="004B71A6"/>
    <w:pPr>
      <w:keepNext/>
      <w:widowControl w:val="0"/>
      <w:jc w:val="center"/>
    </w:pPr>
  </w:style>
  <w:style w:type="paragraph" w:styleId="BlockText">
    <w:name w:val="Block Text"/>
    <w:basedOn w:val="Normal"/>
    <w:semiHidden/>
    <w:rsid w:val="004B71A6"/>
    <w:pPr>
      <w:spacing w:after="120"/>
      <w:ind w:left="1440" w:right="1440"/>
    </w:pPr>
  </w:style>
  <w:style w:type="character" w:styleId="PageNumber">
    <w:name w:val="page number"/>
    <w:basedOn w:val="DefaultParagraphFont"/>
    <w:semiHidden/>
    <w:rsid w:val="004B71A6"/>
  </w:style>
  <w:style w:type="character" w:styleId="EndnoteReference">
    <w:name w:val="endnote reference"/>
    <w:basedOn w:val="DefaultParagraphFont"/>
    <w:semiHidden/>
    <w:rsid w:val="004B71A6"/>
    <w:rPr>
      <w:vertAlign w:val="baseline"/>
    </w:rPr>
  </w:style>
  <w:style w:type="paragraph" w:styleId="EndnoteText">
    <w:name w:val="endnote text"/>
    <w:basedOn w:val="Normal"/>
    <w:semiHidden/>
    <w:rsid w:val="004B71A6"/>
  </w:style>
  <w:style w:type="character" w:customStyle="1" w:styleId="definition">
    <w:name w:val="definition"/>
    <w:basedOn w:val="DefaultParagraphFont"/>
    <w:qFormat/>
    <w:rsid w:val="004B71A6"/>
    <w:rPr>
      <w:u w:val="words"/>
    </w:rPr>
  </w:style>
  <w:style w:type="character" w:styleId="Emphasis">
    <w:name w:val="Emphasis"/>
    <w:basedOn w:val="DefaultParagraphFont"/>
    <w:uiPriority w:val="20"/>
    <w:qFormat/>
    <w:rsid w:val="004B71A6"/>
    <w:rPr>
      <w:i/>
    </w:rPr>
  </w:style>
  <w:style w:type="paragraph" w:customStyle="1" w:styleId="equation">
    <w:name w:val="equation"/>
    <w:basedOn w:val="Normal"/>
    <w:uiPriority w:val="4"/>
    <w:qFormat/>
    <w:rsid w:val="004B71A6"/>
    <w:pPr>
      <w:tabs>
        <w:tab w:val="right" w:pos="8640"/>
      </w:tabs>
      <w:spacing w:before="120"/>
      <w:ind w:left="720"/>
    </w:pPr>
  </w:style>
  <w:style w:type="character" w:customStyle="1" w:styleId="bundle">
    <w:name w:val="bundle"/>
    <w:basedOn w:val="DefaultParagraphFont"/>
    <w:uiPriority w:val="3"/>
    <w:qFormat/>
    <w:rsid w:val="004B71A6"/>
    <w:rPr>
      <w:rFonts w:ascii="MathematicalPi 2" w:hAnsi="MathematicalPi 2"/>
    </w:rPr>
  </w:style>
  <w:style w:type="character" w:customStyle="1" w:styleId="subscript">
    <w:name w:val="subscript"/>
    <w:qFormat/>
    <w:rsid w:val="004B71A6"/>
    <w:rPr>
      <w:spacing w:val="0"/>
      <w:w w:val="100"/>
      <w:position w:val="-6"/>
      <w:sz w:val="18"/>
      <w:vertAlign w:val="baseline"/>
    </w:rPr>
  </w:style>
  <w:style w:type="character" w:customStyle="1" w:styleId="superscript">
    <w:name w:val="superscript"/>
    <w:qFormat/>
    <w:rsid w:val="004B71A6"/>
    <w:rPr>
      <w:spacing w:val="0"/>
      <w:w w:val="100"/>
      <w:position w:val="8"/>
      <w:sz w:val="18"/>
      <w:vertAlign w:val="baseline"/>
    </w:rPr>
  </w:style>
  <w:style w:type="character" w:customStyle="1" w:styleId="function">
    <w:name w:val="function"/>
    <w:basedOn w:val="DefaultParagraphFont"/>
    <w:uiPriority w:val="1"/>
    <w:qFormat/>
    <w:rsid w:val="004B71A6"/>
    <w:rPr>
      <w:rFonts w:ascii="Symbol" w:hAnsi="Symbol"/>
    </w:rPr>
  </w:style>
  <w:style w:type="character" w:customStyle="1" w:styleId="poset">
    <w:name w:val="poset"/>
    <w:basedOn w:val="DefaultParagraphFont"/>
    <w:uiPriority w:val="1"/>
    <w:qFormat/>
    <w:rsid w:val="004B71A6"/>
    <w:rPr>
      <w:rFonts w:ascii="Times New Roman" w:hAnsi="Times New Roman"/>
      <w:i/>
    </w:rPr>
  </w:style>
  <w:style w:type="character" w:customStyle="1" w:styleId="section">
    <w:name w:val="section"/>
    <w:basedOn w:val="DefaultParagraphFont"/>
    <w:uiPriority w:val="3"/>
    <w:qFormat/>
    <w:rsid w:val="004B71A6"/>
    <w:rPr>
      <w:rFonts w:ascii="MathematicalPi 2" w:hAnsi="MathematicalPi 2"/>
    </w:rPr>
  </w:style>
  <w:style w:type="character" w:customStyle="1" w:styleId="lattice">
    <w:name w:val="lattice"/>
    <w:uiPriority w:val="1"/>
    <w:qFormat/>
    <w:rsid w:val="004B71A6"/>
    <w:rPr>
      <w:rFonts w:ascii="French Script MT" w:hAnsi="French Script MT"/>
      <w:b w:val="0"/>
      <w:i w:val="0"/>
    </w:rPr>
  </w:style>
  <w:style w:type="paragraph" w:styleId="Caption">
    <w:name w:val="caption"/>
    <w:basedOn w:val="Normal"/>
    <w:next w:val="Normal"/>
    <w:uiPriority w:val="4"/>
    <w:qFormat/>
    <w:rsid w:val="004B71A6"/>
    <w:pPr>
      <w:spacing w:before="120" w:after="120"/>
      <w:jc w:val="center"/>
    </w:pPr>
    <w:rPr>
      <w:b/>
    </w:rPr>
  </w:style>
  <w:style w:type="character" w:customStyle="1" w:styleId="vector">
    <w:name w:val="vector"/>
    <w:basedOn w:val="DefaultParagraphFont"/>
    <w:uiPriority w:val="1"/>
    <w:qFormat/>
    <w:rsid w:val="004B71A6"/>
    <w:rPr>
      <w:b/>
    </w:rPr>
  </w:style>
  <w:style w:type="character" w:customStyle="1" w:styleId="atlas">
    <w:name w:val="atlas"/>
    <w:basedOn w:val="DefaultParagraphFont"/>
    <w:uiPriority w:val="3"/>
    <w:qFormat/>
    <w:rsid w:val="004B71A6"/>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4B71A6"/>
    <w:pPr>
      <w:numPr>
        <w:numId w:val="3"/>
      </w:numPr>
    </w:pPr>
  </w:style>
  <w:style w:type="paragraph" w:styleId="Title">
    <w:name w:val="Title"/>
    <w:basedOn w:val="Normal"/>
    <w:next w:val="Subtitle"/>
    <w:link w:val="TitleChar"/>
    <w:uiPriority w:val="4"/>
    <w:rsid w:val="004B71A6"/>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4B71A6"/>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4B71A6"/>
    <w:pPr>
      <w:spacing w:after="120"/>
    </w:pPr>
  </w:style>
  <w:style w:type="paragraph" w:customStyle="1" w:styleId="Appendix2">
    <w:name w:val="Appendix 2"/>
    <w:basedOn w:val="Heading2"/>
    <w:next w:val="Normal"/>
    <w:uiPriority w:val="7"/>
    <w:rsid w:val="004B71A6"/>
    <w:pPr>
      <w:numPr>
        <w:numId w:val="3"/>
      </w:numPr>
    </w:pPr>
    <w:rPr>
      <w:u w:val="words"/>
    </w:rPr>
  </w:style>
  <w:style w:type="paragraph" w:customStyle="1" w:styleId="Appendix3">
    <w:name w:val="Appendix 3"/>
    <w:basedOn w:val="Heading3"/>
    <w:next w:val="Normal"/>
    <w:uiPriority w:val="7"/>
    <w:rsid w:val="004B71A6"/>
    <w:pPr>
      <w:numPr>
        <w:numId w:val="3"/>
      </w:numPr>
    </w:pPr>
  </w:style>
  <w:style w:type="paragraph" w:customStyle="1" w:styleId="Appendix4">
    <w:name w:val="Appendix 4"/>
    <w:basedOn w:val="Heading4"/>
    <w:next w:val="Normal"/>
    <w:uiPriority w:val="7"/>
    <w:rsid w:val="004B71A6"/>
    <w:pPr>
      <w:numPr>
        <w:numId w:val="3"/>
      </w:numPr>
    </w:pPr>
  </w:style>
  <w:style w:type="paragraph" w:customStyle="1" w:styleId="Appendix5">
    <w:name w:val="Appendix 5"/>
    <w:basedOn w:val="Heading5"/>
    <w:next w:val="Normal"/>
    <w:uiPriority w:val="7"/>
    <w:rsid w:val="004B71A6"/>
    <w:pPr>
      <w:numPr>
        <w:numId w:val="3"/>
      </w:numPr>
    </w:pPr>
  </w:style>
  <w:style w:type="paragraph" w:customStyle="1" w:styleId="Appendix6">
    <w:name w:val="Appendix 6"/>
    <w:basedOn w:val="Heading6"/>
    <w:next w:val="Normal"/>
    <w:uiPriority w:val="7"/>
    <w:rsid w:val="004B71A6"/>
    <w:pPr>
      <w:numPr>
        <w:numId w:val="3"/>
      </w:numPr>
    </w:pPr>
  </w:style>
  <w:style w:type="paragraph" w:customStyle="1" w:styleId="Appendix7">
    <w:name w:val="Appendix 7"/>
    <w:basedOn w:val="Heading7"/>
    <w:next w:val="Normal"/>
    <w:uiPriority w:val="7"/>
    <w:rsid w:val="004B71A6"/>
    <w:pPr>
      <w:numPr>
        <w:numId w:val="3"/>
      </w:numPr>
    </w:pPr>
  </w:style>
  <w:style w:type="paragraph" w:customStyle="1" w:styleId="Appendix8">
    <w:name w:val="Appendix 8"/>
    <w:basedOn w:val="Heading8"/>
    <w:next w:val="Normal"/>
    <w:uiPriority w:val="7"/>
    <w:rsid w:val="004B71A6"/>
    <w:pPr>
      <w:numPr>
        <w:numId w:val="3"/>
      </w:numPr>
    </w:pPr>
  </w:style>
  <w:style w:type="paragraph" w:customStyle="1" w:styleId="Appendix9">
    <w:name w:val="Appendix 9"/>
    <w:basedOn w:val="Heading9"/>
    <w:next w:val="Normal"/>
    <w:uiPriority w:val="7"/>
    <w:rsid w:val="004B71A6"/>
    <w:pPr>
      <w:numPr>
        <w:numId w:val="3"/>
      </w:numPr>
    </w:pPr>
  </w:style>
  <w:style w:type="character" w:customStyle="1" w:styleId="antichain">
    <w:name w:val="antichain"/>
    <w:basedOn w:val="poset"/>
    <w:uiPriority w:val="3"/>
    <w:rsid w:val="004B71A6"/>
    <w:rPr>
      <w:rFonts w:ascii="Swis721 BlkOul BT" w:hAnsi="Swis721 BlkOul BT"/>
      <w:i/>
    </w:rPr>
  </w:style>
  <w:style w:type="paragraph" w:styleId="ListParagraph">
    <w:name w:val="List Paragraph"/>
    <w:basedOn w:val="Normal"/>
    <w:uiPriority w:val="5"/>
    <w:rsid w:val="004B71A6"/>
    <w:pPr>
      <w:ind w:left="720"/>
    </w:pPr>
  </w:style>
  <w:style w:type="character" w:styleId="BookTitle">
    <w:name w:val="Book Title"/>
    <w:basedOn w:val="DefaultParagraphFont"/>
    <w:uiPriority w:val="33"/>
    <w:rsid w:val="004B71A6"/>
    <w:rPr>
      <w:b/>
      <w:bCs/>
      <w:smallCaps/>
      <w:spacing w:val="5"/>
    </w:rPr>
  </w:style>
  <w:style w:type="character" w:styleId="IntenseEmphasis">
    <w:name w:val="Intense Emphasis"/>
    <w:basedOn w:val="DefaultParagraphFont"/>
    <w:uiPriority w:val="21"/>
    <w:rsid w:val="004B71A6"/>
    <w:rPr>
      <w:b/>
      <w:bCs/>
      <w:i/>
      <w:iCs/>
      <w:color w:val="4F81BD" w:themeColor="accent1"/>
    </w:rPr>
  </w:style>
  <w:style w:type="character" w:styleId="IntenseReference">
    <w:name w:val="Intense Reference"/>
    <w:basedOn w:val="DefaultParagraphFont"/>
    <w:uiPriority w:val="32"/>
    <w:rsid w:val="004B71A6"/>
    <w:rPr>
      <w:b/>
      <w:bCs/>
      <w:smallCaps/>
      <w:color w:val="C0504D" w:themeColor="accent2"/>
      <w:spacing w:val="5"/>
      <w:u w:val="single"/>
    </w:rPr>
  </w:style>
  <w:style w:type="character" w:styleId="Strong">
    <w:name w:val="Strong"/>
    <w:basedOn w:val="DefaultParagraphFont"/>
    <w:uiPriority w:val="22"/>
    <w:rsid w:val="004B71A6"/>
    <w:rPr>
      <w:b/>
      <w:bCs/>
    </w:rPr>
  </w:style>
  <w:style w:type="paragraph" w:styleId="Quote">
    <w:name w:val="Quote"/>
    <w:basedOn w:val="Normal"/>
    <w:next w:val="Normal"/>
    <w:link w:val="QuoteChar"/>
    <w:uiPriority w:val="29"/>
    <w:rsid w:val="004B71A6"/>
    <w:rPr>
      <w:i/>
      <w:iCs/>
      <w:color w:val="000000" w:themeColor="text1"/>
    </w:rPr>
  </w:style>
  <w:style w:type="character" w:customStyle="1" w:styleId="QuoteChar">
    <w:name w:val="Quote Char"/>
    <w:basedOn w:val="DefaultParagraphFont"/>
    <w:link w:val="Quote"/>
    <w:uiPriority w:val="29"/>
    <w:rsid w:val="004B71A6"/>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4B71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B71A6"/>
    <w:rPr>
      <w:rFonts w:ascii="Times New Roman" w:hAnsi="Times New Roman"/>
      <w:b/>
      <w:bCs/>
      <w:i/>
      <w:iCs/>
      <w:color w:val="4F81BD" w:themeColor="accent1"/>
      <w:sz w:val="24"/>
    </w:rPr>
  </w:style>
  <w:style w:type="character" w:styleId="SubtleReference">
    <w:name w:val="Subtle Reference"/>
    <w:basedOn w:val="DefaultParagraphFont"/>
    <w:uiPriority w:val="31"/>
    <w:rsid w:val="004B71A6"/>
    <w:rPr>
      <w:smallCaps/>
      <w:color w:val="C0504D" w:themeColor="accent2"/>
      <w:u w:val="single"/>
    </w:rPr>
  </w:style>
  <w:style w:type="character" w:styleId="SubtleEmphasis">
    <w:name w:val="Subtle Emphasis"/>
    <w:uiPriority w:val="19"/>
    <w:rsid w:val="004B71A6"/>
    <w:rPr>
      <w:i/>
      <w:iCs/>
      <w:color w:val="808080" w:themeColor="text1" w:themeTint="7F"/>
    </w:rPr>
  </w:style>
  <w:style w:type="paragraph" w:styleId="NoSpacing">
    <w:name w:val="No Spacing"/>
    <w:basedOn w:val="Normal"/>
    <w:uiPriority w:val="1"/>
    <w:rsid w:val="004B71A6"/>
    <w:pPr>
      <w:spacing w:before="0"/>
    </w:pPr>
  </w:style>
  <w:style w:type="character" w:customStyle="1" w:styleId="Heading1Char">
    <w:name w:val="Heading 1 Char"/>
    <w:basedOn w:val="DefaultParagraphFont"/>
    <w:link w:val="Heading1"/>
    <w:uiPriority w:val="6"/>
    <w:rsid w:val="004B71A6"/>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4B71A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B71A6"/>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4B71A6"/>
    <w:rPr>
      <w:rFonts w:ascii="Times New Roman" w:hAnsi="Times New Roman" w:cstheme="majorBidi"/>
      <w:sz w:val="24"/>
    </w:rPr>
  </w:style>
  <w:style w:type="character" w:customStyle="1" w:styleId="Heading5Char">
    <w:name w:val="Heading 5 Char"/>
    <w:basedOn w:val="DefaultParagraphFont"/>
    <w:link w:val="Heading5"/>
    <w:uiPriority w:val="6"/>
    <w:rsid w:val="004B71A6"/>
    <w:rPr>
      <w:rFonts w:ascii="Times New Roman" w:hAnsi="Times New Roman" w:cstheme="majorBidi"/>
      <w:sz w:val="24"/>
    </w:rPr>
  </w:style>
  <w:style w:type="character" w:customStyle="1" w:styleId="Heading6Char">
    <w:name w:val="Heading 6 Char"/>
    <w:basedOn w:val="DefaultParagraphFont"/>
    <w:link w:val="Heading6"/>
    <w:uiPriority w:val="6"/>
    <w:rsid w:val="004B71A6"/>
    <w:rPr>
      <w:rFonts w:ascii="Times New Roman" w:hAnsi="Times New Roman" w:cstheme="majorBidi"/>
      <w:sz w:val="24"/>
    </w:rPr>
  </w:style>
  <w:style w:type="character" w:customStyle="1" w:styleId="Heading7Char">
    <w:name w:val="Heading 7 Char"/>
    <w:basedOn w:val="DefaultParagraphFont"/>
    <w:link w:val="Heading7"/>
    <w:uiPriority w:val="6"/>
    <w:rsid w:val="004B71A6"/>
    <w:rPr>
      <w:rFonts w:ascii="Times New Roman" w:hAnsi="Times New Roman" w:cstheme="majorBidi"/>
      <w:sz w:val="24"/>
    </w:rPr>
  </w:style>
  <w:style w:type="character" w:customStyle="1" w:styleId="Heading8Char">
    <w:name w:val="Heading 8 Char"/>
    <w:basedOn w:val="DefaultParagraphFont"/>
    <w:link w:val="Heading8"/>
    <w:uiPriority w:val="6"/>
    <w:rsid w:val="004B71A6"/>
    <w:rPr>
      <w:rFonts w:ascii="Times New Roman" w:hAnsi="Times New Roman" w:cstheme="majorBidi"/>
      <w:sz w:val="24"/>
    </w:rPr>
  </w:style>
  <w:style w:type="character" w:customStyle="1" w:styleId="Heading9Char">
    <w:name w:val="Heading 9 Char"/>
    <w:basedOn w:val="DefaultParagraphFont"/>
    <w:link w:val="Heading9"/>
    <w:uiPriority w:val="6"/>
    <w:rsid w:val="004B71A6"/>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4B71A6"/>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4B71A6"/>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4B71A6"/>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4B71A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1A6"/>
    <w:rPr>
      <w:rFonts w:ascii="Tahoma" w:hAnsi="Tahoma" w:cs="Tahoma"/>
      <w:sz w:val="16"/>
      <w:szCs w:val="16"/>
    </w:rPr>
  </w:style>
  <w:style w:type="paragraph" w:styleId="DocumentMap">
    <w:name w:val="Document Map"/>
    <w:basedOn w:val="Normal"/>
    <w:link w:val="DocumentMapChar"/>
    <w:uiPriority w:val="99"/>
    <w:semiHidden/>
    <w:unhideWhenUsed/>
    <w:rsid w:val="004B71A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71A6"/>
    <w:rPr>
      <w:rFonts w:ascii="Tahoma" w:hAnsi="Tahoma" w:cs="Tahoma"/>
      <w:sz w:val="16"/>
      <w:szCs w:val="16"/>
    </w:rPr>
  </w:style>
  <w:style w:type="character" w:customStyle="1" w:styleId="BodyTextChar">
    <w:name w:val="Body Text Char"/>
    <w:basedOn w:val="DefaultParagraphFont"/>
    <w:link w:val="BodyText"/>
    <w:semiHidden/>
    <w:rsid w:val="004B71A6"/>
    <w:rPr>
      <w:rFonts w:ascii="Times New Roman" w:hAnsi="Times New Roman"/>
      <w:sz w:val="24"/>
    </w:rPr>
  </w:style>
  <w:style w:type="character" w:customStyle="1" w:styleId="row">
    <w:name w:val="row"/>
    <w:basedOn w:val="DefaultParagraphFont"/>
    <w:uiPriority w:val="1"/>
    <w:qFormat/>
    <w:rsid w:val="004B71A6"/>
    <w:rPr>
      <w:u w:val="words"/>
    </w:rPr>
  </w:style>
  <w:style w:type="character" w:customStyle="1" w:styleId="abstract">
    <w:name w:val="abstract"/>
    <w:uiPriority w:val="1"/>
    <w:qFormat/>
    <w:rsid w:val="004B71A6"/>
    <w:rPr>
      <w:rFonts w:ascii="Swis721 BdOul BT" w:hAnsi="Swis721 BdOul BT"/>
      <w:b/>
    </w:rPr>
  </w:style>
  <w:style w:type="character" w:customStyle="1" w:styleId="rep">
    <w:name w:val="rep"/>
    <w:uiPriority w:val="1"/>
    <w:qFormat/>
    <w:rsid w:val="004B71A6"/>
    <w:rPr>
      <w:rFonts w:ascii="Arial" w:hAnsi="Arial"/>
    </w:rPr>
  </w:style>
  <w:style w:type="character" w:customStyle="1" w:styleId="rel">
    <w:name w:val="rel"/>
    <w:uiPriority w:val="1"/>
    <w:qFormat/>
    <w:rsid w:val="004B71A6"/>
    <w:rPr>
      <w:rFonts w:ascii="Times New Roman" w:hAnsi="Times New Roman" w:cs="Arial"/>
    </w:rPr>
  </w:style>
  <w:style w:type="paragraph" w:styleId="CommentText">
    <w:name w:val="annotation text"/>
    <w:basedOn w:val="Normal"/>
    <w:link w:val="CommentTextChar"/>
    <w:semiHidden/>
    <w:rsid w:val="004B71A6"/>
  </w:style>
  <w:style w:type="character" w:customStyle="1" w:styleId="CommentTextChar">
    <w:name w:val="Comment Text Char"/>
    <w:basedOn w:val="DefaultParagraphFont"/>
    <w:link w:val="CommentText"/>
    <w:semiHidden/>
    <w:rsid w:val="004B71A6"/>
    <w:rPr>
      <w:rFonts w:ascii="Times New Roman" w:hAnsi="Times New Roman"/>
      <w:sz w:val="24"/>
    </w:rPr>
  </w:style>
  <w:style w:type="character" w:styleId="CommentReference">
    <w:name w:val="annotation reference"/>
    <w:basedOn w:val="DefaultParagraphFont"/>
    <w:semiHidden/>
    <w:rsid w:val="004B71A6"/>
    <w:rPr>
      <w:sz w:val="24"/>
      <w:szCs w:val="16"/>
    </w:rPr>
  </w:style>
  <w:style w:type="paragraph" w:styleId="NormalWeb">
    <w:name w:val="Normal (Web)"/>
    <w:basedOn w:val="Normal"/>
    <w:uiPriority w:val="99"/>
    <w:semiHidden/>
    <w:rsid w:val="004B71A6"/>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4B71A6"/>
    <w:rPr>
      <w:b/>
      <w:bCs/>
    </w:rPr>
  </w:style>
  <w:style w:type="character" w:customStyle="1" w:styleId="CommentSubjectChar">
    <w:name w:val="Comment Subject Char"/>
    <w:basedOn w:val="CommentTextChar"/>
    <w:link w:val="CommentSubject"/>
    <w:uiPriority w:val="99"/>
    <w:semiHidden/>
    <w:rsid w:val="004B71A6"/>
    <w:rPr>
      <w:rFonts w:ascii="Times New Roman" w:hAnsi="Times New Roman"/>
      <w:b/>
      <w:bCs/>
      <w:sz w:val="24"/>
    </w:rPr>
  </w:style>
  <w:style w:type="paragraph" w:customStyle="1" w:styleId="example">
    <w:name w:val="example"/>
    <w:basedOn w:val="Normal"/>
    <w:next w:val="Normal"/>
    <w:uiPriority w:val="5"/>
    <w:qFormat/>
    <w:rsid w:val="004B71A6"/>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4B71A6"/>
    <w:rPr>
      <w:color w:val="0000FF"/>
      <w:u w:val="single"/>
    </w:rPr>
  </w:style>
  <w:style w:type="character" w:customStyle="1" w:styleId="mlabel">
    <w:name w:val="mlabel"/>
    <w:basedOn w:val="DefaultParagraphFont"/>
    <w:rsid w:val="004B71A6"/>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4B71A6"/>
    <w:pPr>
      <w:numPr>
        <w:numId w:val="5"/>
      </w:numPr>
      <w:spacing w:before="0"/>
    </w:pPr>
    <w:rPr>
      <w:rFonts w:ascii="Calibri" w:hAnsi="Calibri"/>
      <w:sz w:val="22"/>
    </w:rPr>
  </w:style>
  <w:style w:type="paragraph" w:customStyle="1" w:styleId="dbcheading">
    <w:name w:val="dbc_heading"/>
    <w:basedOn w:val="Normal"/>
    <w:uiPriority w:val="5"/>
    <w:qFormat/>
    <w:rsid w:val="004B71A6"/>
    <w:rPr>
      <w:rFonts w:asciiTheme="minorHAnsi" w:hAnsiTheme="minorHAnsi"/>
      <w:b/>
      <w:sz w:val="22"/>
      <w:szCs w:val="22"/>
    </w:rPr>
  </w:style>
  <w:style w:type="paragraph" w:customStyle="1" w:styleId="dbcdescription">
    <w:name w:val="dbc_description"/>
    <w:basedOn w:val="Normal"/>
    <w:uiPriority w:val="5"/>
    <w:qFormat/>
    <w:rsid w:val="004B71A6"/>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4B7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
    <w:name w:val="abs"/>
    <w:uiPriority w:val="1"/>
    <w:qFormat/>
    <w:rsid w:val="004B71A6"/>
    <w:rPr>
      <w:rFonts w:ascii="Swis721 BdOul BT" w:hAnsi="Swis721 BdOul BT"/>
      <w:b/>
    </w:rPr>
  </w:style>
  <w:style w:type="paragraph" w:customStyle="1" w:styleId="assertion">
    <w:name w:val="assertion"/>
    <w:basedOn w:val="Normal"/>
    <w:uiPriority w:val="5"/>
    <w:qFormat/>
    <w:rsid w:val="004B71A6"/>
    <w:pPr>
      <w:spacing w:before="0"/>
    </w:pPr>
  </w:style>
  <w:style w:type="paragraph" w:customStyle="1" w:styleId="readinglist">
    <w:name w:val="reading_list"/>
    <w:basedOn w:val="Normal"/>
    <w:uiPriority w:val="5"/>
    <w:qFormat/>
    <w:rsid w:val="004B71A6"/>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4B71A6"/>
    <w:rPr>
      <w:vanish/>
    </w:rPr>
  </w:style>
  <w:style w:type="paragraph" w:customStyle="1" w:styleId="dbcheadingcontinuation">
    <w:name w:val="dbc_heading_continuation"/>
    <w:basedOn w:val="dbcheading"/>
    <w:uiPriority w:val="5"/>
    <w:rsid w:val="004B71A6"/>
    <w:pPr>
      <w:spacing w:before="0"/>
    </w:pPr>
  </w:style>
  <w:style w:type="character" w:customStyle="1" w:styleId="cppcharacter">
    <w:name w:val="cpp_character"/>
    <w:basedOn w:val="DefaultParagraphFont"/>
    <w:uiPriority w:val="4"/>
    <w:rsid w:val="004B71A6"/>
    <w:rPr>
      <w:rFonts w:ascii="Courier New" w:hAnsi="Courier New" w:cs="Courier New"/>
      <w:sz w:val="20"/>
    </w:rPr>
  </w:style>
  <w:style w:type="paragraph" w:customStyle="1" w:styleId="cppcode">
    <w:name w:val="cpp_code"/>
    <w:basedOn w:val="Normal"/>
    <w:next w:val="cppcodecontinuation"/>
    <w:uiPriority w:val="4"/>
    <w:qFormat/>
    <w:rsid w:val="004B71A6"/>
    <w:pPr>
      <w:keepNext/>
      <w:jc w:val="left"/>
    </w:pPr>
    <w:rPr>
      <w:rFonts w:ascii="Courier New" w:hAnsi="Courier New"/>
      <w:sz w:val="20"/>
    </w:rPr>
  </w:style>
  <w:style w:type="paragraph" w:customStyle="1" w:styleId="cshcode">
    <w:name w:val="csh_code"/>
    <w:basedOn w:val="Normal"/>
    <w:next w:val="cshcodecontinuation"/>
    <w:uiPriority w:val="5"/>
    <w:qFormat/>
    <w:rsid w:val="004B71A6"/>
    <w:rPr>
      <w:rFonts w:ascii="Arial" w:hAnsi="Arial"/>
      <w:sz w:val="20"/>
    </w:rPr>
  </w:style>
  <w:style w:type="paragraph" w:customStyle="1" w:styleId="cshcodecontinuation">
    <w:name w:val="csh_code_continuation"/>
    <w:basedOn w:val="cshcode"/>
    <w:uiPriority w:val="5"/>
    <w:qFormat/>
    <w:rsid w:val="004B71A6"/>
    <w:pPr>
      <w:spacing w:before="0"/>
    </w:pPr>
  </w:style>
  <w:style w:type="paragraph" w:customStyle="1" w:styleId="cppcodecontinuation">
    <w:name w:val="cpp_code_continuation"/>
    <w:basedOn w:val="cppcode"/>
    <w:uiPriority w:val="4"/>
    <w:qFormat/>
    <w:rsid w:val="004B71A6"/>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4B71A6"/>
    <w:pPr>
      <w:jc w:val="left"/>
    </w:pPr>
  </w:style>
  <w:style w:type="character" w:customStyle="1" w:styleId="FooterChar">
    <w:name w:val="Footer Char"/>
    <w:basedOn w:val="DefaultParagraphFont"/>
    <w:link w:val="Footer"/>
    <w:uiPriority w:val="99"/>
    <w:rsid w:val="004B71A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4B71A6"/>
    <w:pPr>
      <w:spacing w:before="240"/>
      <w:jc w:val="both"/>
    </w:pPr>
    <w:rPr>
      <w:rFonts w:ascii="Times New Roman" w:hAnsi="Times New Roman"/>
      <w:sz w:val="24"/>
    </w:rPr>
  </w:style>
  <w:style w:type="paragraph" w:styleId="Heading1">
    <w:name w:val="heading 1"/>
    <w:basedOn w:val="heading"/>
    <w:link w:val="Heading1Char"/>
    <w:uiPriority w:val="6"/>
    <w:rsid w:val="004B71A6"/>
    <w:pPr>
      <w:numPr>
        <w:numId w:val="11"/>
      </w:numPr>
      <w:outlineLvl w:val="0"/>
    </w:pPr>
    <w:rPr>
      <w:rFonts w:eastAsiaTheme="majorEastAsia" w:cstheme="majorBidi"/>
      <w:b/>
      <w:u w:val="words"/>
    </w:rPr>
  </w:style>
  <w:style w:type="paragraph" w:styleId="Heading2">
    <w:name w:val="heading 2"/>
    <w:basedOn w:val="heading"/>
    <w:link w:val="Heading2Char"/>
    <w:uiPriority w:val="6"/>
    <w:rsid w:val="004B71A6"/>
    <w:pPr>
      <w:numPr>
        <w:ilvl w:val="1"/>
        <w:numId w:val="11"/>
      </w:numPr>
      <w:outlineLvl w:val="1"/>
    </w:pPr>
    <w:rPr>
      <w:rFonts w:eastAsiaTheme="majorEastAsia" w:cstheme="majorBidi"/>
      <w:b/>
    </w:rPr>
  </w:style>
  <w:style w:type="paragraph" w:styleId="Heading3">
    <w:name w:val="heading 3"/>
    <w:basedOn w:val="heading"/>
    <w:link w:val="Heading3Char"/>
    <w:uiPriority w:val="6"/>
    <w:rsid w:val="004B71A6"/>
    <w:pPr>
      <w:numPr>
        <w:ilvl w:val="2"/>
        <w:numId w:val="11"/>
      </w:numPr>
      <w:outlineLvl w:val="2"/>
    </w:pPr>
    <w:rPr>
      <w:rFonts w:eastAsiaTheme="majorEastAsia" w:cstheme="majorBidi"/>
    </w:rPr>
  </w:style>
  <w:style w:type="paragraph" w:styleId="Heading4">
    <w:name w:val="heading 4"/>
    <w:basedOn w:val="heading"/>
    <w:link w:val="Heading4Char"/>
    <w:uiPriority w:val="6"/>
    <w:rsid w:val="004B71A6"/>
    <w:pPr>
      <w:numPr>
        <w:ilvl w:val="3"/>
        <w:numId w:val="11"/>
      </w:numPr>
      <w:outlineLvl w:val="3"/>
    </w:pPr>
    <w:rPr>
      <w:rFonts w:cstheme="majorBidi"/>
    </w:rPr>
  </w:style>
  <w:style w:type="paragraph" w:styleId="Heading5">
    <w:name w:val="heading 5"/>
    <w:basedOn w:val="heading"/>
    <w:link w:val="Heading5Char"/>
    <w:uiPriority w:val="6"/>
    <w:rsid w:val="004B71A6"/>
    <w:pPr>
      <w:numPr>
        <w:ilvl w:val="4"/>
        <w:numId w:val="11"/>
      </w:numPr>
      <w:outlineLvl w:val="4"/>
    </w:pPr>
    <w:rPr>
      <w:rFonts w:cstheme="majorBidi"/>
    </w:rPr>
  </w:style>
  <w:style w:type="paragraph" w:styleId="Heading6">
    <w:name w:val="heading 6"/>
    <w:basedOn w:val="heading"/>
    <w:link w:val="Heading6Char"/>
    <w:uiPriority w:val="6"/>
    <w:rsid w:val="004B71A6"/>
    <w:pPr>
      <w:numPr>
        <w:ilvl w:val="5"/>
        <w:numId w:val="11"/>
      </w:numPr>
      <w:outlineLvl w:val="5"/>
    </w:pPr>
    <w:rPr>
      <w:rFonts w:cstheme="majorBidi"/>
    </w:rPr>
  </w:style>
  <w:style w:type="paragraph" w:styleId="Heading7">
    <w:name w:val="heading 7"/>
    <w:basedOn w:val="heading"/>
    <w:link w:val="Heading7Char"/>
    <w:uiPriority w:val="6"/>
    <w:rsid w:val="004B71A6"/>
    <w:pPr>
      <w:numPr>
        <w:ilvl w:val="6"/>
        <w:numId w:val="11"/>
      </w:numPr>
      <w:outlineLvl w:val="6"/>
    </w:pPr>
    <w:rPr>
      <w:rFonts w:cstheme="majorBidi"/>
    </w:rPr>
  </w:style>
  <w:style w:type="paragraph" w:styleId="Heading8">
    <w:name w:val="heading 8"/>
    <w:basedOn w:val="heading"/>
    <w:link w:val="Heading8Char"/>
    <w:uiPriority w:val="6"/>
    <w:rsid w:val="004B71A6"/>
    <w:pPr>
      <w:numPr>
        <w:ilvl w:val="7"/>
        <w:numId w:val="11"/>
      </w:numPr>
      <w:outlineLvl w:val="7"/>
    </w:pPr>
    <w:rPr>
      <w:rFonts w:cstheme="majorBidi"/>
    </w:rPr>
  </w:style>
  <w:style w:type="paragraph" w:styleId="Heading9">
    <w:name w:val="heading 9"/>
    <w:basedOn w:val="heading"/>
    <w:link w:val="Heading9Char"/>
    <w:uiPriority w:val="6"/>
    <w:rsid w:val="004B71A6"/>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4B71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1A6"/>
  </w:style>
  <w:style w:type="paragraph" w:customStyle="1" w:styleId="heading">
    <w:name w:val="heading"/>
    <w:basedOn w:val="Normal"/>
    <w:rsid w:val="004B71A6"/>
    <w:pPr>
      <w:keepNext/>
    </w:pPr>
  </w:style>
  <w:style w:type="paragraph" w:styleId="Footer">
    <w:name w:val="footer"/>
    <w:basedOn w:val="Normal"/>
    <w:link w:val="FooterChar"/>
    <w:uiPriority w:val="99"/>
    <w:rsid w:val="004B71A6"/>
    <w:pPr>
      <w:tabs>
        <w:tab w:val="center" w:pos="4320"/>
        <w:tab w:val="right" w:pos="8640"/>
      </w:tabs>
    </w:pPr>
  </w:style>
  <w:style w:type="paragraph" w:styleId="Header">
    <w:name w:val="header"/>
    <w:basedOn w:val="Normal"/>
    <w:semiHidden/>
    <w:rsid w:val="004B71A6"/>
    <w:pPr>
      <w:tabs>
        <w:tab w:val="center" w:pos="4320"/>
        <w:tab w:val="right" w:pos="8640"/>
      </w:tabs>
    </w:pPr>
  </w:style>
  <w:style w:type="character" w:styleId="FootnoteReference">
    <w:name w:val="footnote reference"/>
    <w:basedOn w:val="DefaultParagraphFont"/>
    <w:semiHidden/>
    <w:rsid w:val="004B71A6"/>
    <w:rPr>
      <w:position w:val="6"/>
      <w:sz w:val="16"/>
    </w:rPr>
  </w:style>
  <w:style w:type="paragraph" w:styleId="FootnoteText">
    <w:name w:val="footnote text"/>
    <w:basedOn w:val="Normal"/>
    <w:semiHidden/>
    <w:rsid w:val="004B71A6"/>
    <w:rPr>
      <w:sz w:val="20"/>
    </w:rPr>
  </w:style>
  <w:style w:type="paragraph" w:styleId="NormalIndent">
    <w:name w:val="Normal Indent"/>
    <w:basedOn w:val="Normal"/>
    <w:semiHidden/>
    <w:rsid w:val="004B71A6"/>
    <w:pPr>
      <w:ind w:left="720"/>
    </w:pPr>
  </w:style>
  <w:style w:type="paragraph" w:customStyle="1" w:styleId="author">
    <w:name w:val="author"/>
    <w:basedOn w:val="Normal"/>
    <w:next w:val="authoraffiliation"/>
    <w:uiPriority w:val="4"/>
    <w:rsid w:val="004B71A6"/>
    <w:pPr>
      <w:spacing w:before="480"/>
      <w:jc w:val="center"/>
    </w:pPr>
  </w:style>
  <w:style w:type="paragraph" w:customStyle="1" w:styleId="authoraffiliation">
    <w:name w:val="author affiliation"/>
    <w:basedOn w:val="Normal"/>
    <w:uiPriority w:val="4"/>
    <w:rsid w:val="004B71A6"/>
    <w:pPr>
      <w:spacing w:before="120"/>
      <w:jc w:val="center"/>
    </w:pPr>
  </w:style>
  <w:style w:type="paragraph" w:customStyle="1" w:styleId="summary">
    <w:name w:val="summary"/>
    <w:basedOn w:val="Normal"/>
    <w:uiPriority w:val="4"/>
    <w:rsid w:val="004B71A6"/>
    <w:pPr>
      <w:ind w:left="1440" w:right="1440"/>
    </w:pPr>
  </w:style>
  <w:style w:type="paragraph" w:customStyle="1" w:styleId="summaryheading">
    <w:name w:val="summary heading"/>
    <w:basedOn w:val="Normal"/>
    <w:next w:val="summary"/>
    <w:uiPriority w:val="4"/>
    <w:rsid w:val="004B71A6"/>
    <w:pPr>
      <w:spacing w:before="480"/>
      <w:ind w:left="1440" w:right="1440"/>
      <w:jc w:val="center"/>
    </w:pPr>
    <w:rPr>
      <w:u w:val="words"/>
    </w:rPr>
  </w:style>
  <w:style w:type="paragraph" w:customStyle="1" w:styleId="Appendix">
    <w:name w:val="Appendix"/>
    <w:basedOn w:val="Heading1"/>
    <w:next w:val="BlockText"/>
    <w:autoRedefine/>
    <w:rsid w:val="004B71A6"/>
    <w:pPr>
      <w:numPr>
        <w:numId w:val="0"/>
      </w:numPr>
    </w:pPr>
  </w:style>
  <w:style w:type="paragraph" w:customStyle="1" w:styleId="figure">
    <w:name w:val="figure"/>
    <w:basedOn w:val="Normal"/>
    <w:next w:val="Normal"/>
    <w:qFormat/>
    <w:rsid w:val="004B71A6"/>
    <w:pPr>
      <w:keepNext/>
      <w:widowControl w:val="0"/>
      <w:jc w:val="center"/>
    </w:pPr>
  </w:style>
  <w:style w:type="paragraph" w:styleId="BlockText">
    <w:name w:val="Block Text"/>
    <w:basedOn w:val="Normal"/>
    <w:semiHidden/>
    <w:rsid w:val="004B71A6"/>
    <w:pPr>
      <w:spacing w:after="120"/>
      <w:ind w:left="1440" w:right="1440"/>
    </w:pPr>
  </w:style>
  <w:style w:type="character" w:styleId="PageNumber">
    <w:name w:val="page number"/>
    <w:basedOn w:val="DefaultParagraphFont"/>
    <w:semiHidden/>
    <w:rsid w:val="004B71A6"/>
  </w:style>
  <w:style w:type="character" w:styleId="EndnoteReference">
    <w:name w:val="endnote reference"/>
    <w:basedOn w:val="DefaultParagraphFont"/>
    <w:semiHidden/>
    <w:rsid w:val="004B71A6"/>
    <w:rPr>
      <w:vertAlign w:val="baseline"/>
    </w:rPr>
  </w:style>
  <w:style w:type="paragraph" w:styleId="EndnoteText">
    <w:name w:val="endnote text"/>
    <w:basedOn w:val="Normal"/>
    <w:semiHidden/>
    <w:rsid w:val="004B71A6"/>
  </w:style>
  <w:style w:type="character" w:customStyle="1" w:styleId="definition">
    <w:name w:val="definition"/>
    <w:basedOn w:val="DefaultParagraphFont"/>
    <w:qFormat/>
    <w:rsid w:val="004B71A6"/>
    <w:rPr>
      <w:u w:val="words"/>
    </w:rPr>
  </w:style>
  <w:style w:type="character" w:styleId="Emphasis">
    <w:name w:val="Emphasis"/>
    <w:basedOn w:val="DefaultParagraphFont"/>
    <w:uiPriority w:val="20"/>
    <w:qFormat/>
    <w:rsid w:val="004B71A6"/>
    <w:rPr>
      <w:i/>
    </w:rPr>
  </w:style>
  <w:style w:type="paragraph" w:customStyle="1" w:styleId="equation">
    <w:name w:val="equation"/>
    <w:basedOn w:val="Normal"/>
    <w:uiPriority w:val="4"/>
    <w:qFormat/>
    <w:rsid w:val="004B71A6"/>
    <w:pPr>
      <w:tabs>
        <w:tab w:val="right" w:pos="8640"/>
      </w:tabs>
      <w:spacing w:before="120"/>
      <w:ind w:left="720"/>
    </w:pPr>
  </w:style>
  <w:style w:type="character" w:customStyle="1" w:styleId="bundle">
    <w:name w:val="bundle"/>
    <w:basedOn w:val="DefaultParagraphFont"/>
    <w:uiPriority w:val="3"/>
    <w:qFormat/>
    <w:rsid w:val="004B71A6"/>
    <w:rPr>
      <w:rFonts w:ascii="MathematicalPi 2" w:hAnsi="MathematicalPi 2"/>
    </w:rPr>
  </w:style>
  <w:style w:type="character" w:customStyle="1" w:styleId="subscript">
    <w:name w:val="subscript"/>
    <w:qFormat/>
    <w:rsid w:val="004B71A6"/>
    <w:rPr>
      <w:spacing w:val="0"/>
      <w:w w:val="100"/>
      <w:position w:val="-6"/>
      <w:sz w:val="18"/>
      <w:vertAlign w:val="baseline"/>
    </w:rPr>
  </w:style>
  <w:style w:type="character" w:customStyle="1" w:styleId="superscript">
    <w:name w:val="superscript"/>
    <w:qFormat/>
    <w:rsid w:val="004B71A6"/>
    <w:rPr>
      <w:spacing w:val="0"/>
      <w:w w:val="100"/>
      <w:position w:val="8"/>
      <w:sz w:val="18"/>
      <w:vertAlign w:val="baseline"/>
    </w:rPr>
  </w:style>
  <w:style w:type="character" w:customStyle="1" w:styleId="function">
    <w:name w:val="function"/>
    <w:basedOn w:val="DefaultParagraphFont"/>
    <w:uiPriority w:val="1"/>
    <w:qFormat/>
    <w:rsid w:val="004B71A6"/>
    <w:rPr>
      <w:rFonts w:ascii="Symbol" w:hAnsi="Symbol"/>
    </w:rPr>
  </w:style>
  <w:style w:type="character" w:customStyle="1" w:styleId="poset">
    <w:name w:val="poset"/>
    <w:basedOn w:val="DefaultParagraphFont"/>
    <w:uiPriority w:val="1"/>
    <w:qFormat/>
    <w:rsid w:val="004B71A6"/>
    <w:rPr>
      <w:rFonts w:ascii="Times New Roman" w:hAnsi="Times New Roman"/>
      <w:i/>
    </w:rPr>
  </w:style>
  <w:style w:type="character" w:customStyle="1" w:styleId="section">
    <w:name w:val="section"/>
    <w:basedOn w:val="DefaultParagraphFont"/>
    <w:uiPriority w:val="3"/>
    <w:qFormat/>
    <w:rsid w:val="004B71A6"/>
    <w:rPr>
      <w:rFonts w:ascii="MathematicalPi 2" w:hAnsi="MathematicalPi 2"/>
    </w:rPr>
  </w:style>
  <w:style w:type="character" w:customStyle="1" w:styleId="lattice">
    <w:name w:val="lattice"/>
    <w:uiPriority w:val="1"/>
    <w:qFormat/>
    <w:rsid w:val="004B71A6"/>
    <w:rPr>
      <w:rFonts w:ascii="French Script MT" w:hAnsi="French Script MT"/>
      <w:b w:val="0"/>
      <w:i w:val="0"/>
    </w:rPr>
  </w:style>
  <w:style w:type="paragraph" w:styleId="Caption">
    <w:name w:val="caption"/>
    <w:basedOn w:val="Normal"/>
    <w:next w:val="Normal"/>
    <w:uiPriority w:val="4"/>
    <w:qFormat/>
    <w:rsid w:val="004B71A6"/>
    <w:pPr>
      <w:spacing w:before="120" w:after="120"/>
      <w:jc w:val="center"/>
    </w:pPr>
    <w:rPr>
      <w:b/>
    </w:rPr>
  </w:style>
  <w:style w:type="character" w:customStyle="1" w:styleId="vector">
    <w:name w:val="vector"/>
    <w:basedOn w:val="DefaultParagraphFont"/>
    <w:uiPriority w:val="1"/>
    <w:qFormat/>
    <w:rsid w:val="004B71A6"/>
    <w:rPr>
      <w:b/>
    </w:rPr>
  </w:style>
  <w:style w:type="character" w:customStyle="1" w:styleId="atlas">
    <w:name w:val="atlas"/>
    <w:basedOn w:val="DefaultParagraphFont"/>
    <w:uiPriority w:val="3"/>
    <w:qFormat/>
    <w:rsid w:val="004B71A6"/>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4B71A6"/>
    <w:pPr>
      <w:numPr>
        <w:numId w:val="3"/>
      </w:numPr>
    </w:pPr>
  </w:style>
  <w:style w:type="paragraph" w:styleId="Title">
    <w:name w:val="Title"/>
    <w:basedOn w:val="Normal"/>
    <w:next w:val="Subtitle"/>
    <w:link w:val="TitleChar"/>
    <w:uiPriority w:val="4"/>
    <w:rsid w:val="004B71A6"/>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4B71A6"/>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4B71A6"/>
    <w:pPr>
      <w:spacing w:after="120"/>
    </w:pPr>
  </w:style>
  <w:style w:type="paragraph" w:customStyle="1" w:styleId="Appendix2">
    <w:name w:val="Appendix 2"/>
    <w:basedOn w:val="Heading2"/>
    <w:next w:val="Normal"/>
    <w:uiPriority w:val="7"/>
    <w:rsid w:val="004B71A6"/>
    <w:pPr>
      <w:numPr>
        <w:numId w:val="3"/>
      </w:numPr>
    </w:pPr>
    <w:rPr>
      <w:u w:val="words"/>
    </w:rPr>
  </w:style>
  <w:style w:type="paragraph" w:customStyle="1" w:styleId="Appendix3">
    <w:name w:val="Appendix 3"/>
    <w:basedOn w:val="Heading3"/>
    <w:next w:val="Normal"/>
    <w:uiPriority w:val="7"/>
    <w:rsid w:val="004B71A6"/>
    <w:pPr>
      <w:numPr>
        <w:numId w:val="3"/>
      </w:numPr>
    </w:pPr>
  </w:style>
  <w:style w:type="paragraph" w:customStyle="1" w:styleId="Appendix4">
    <w:name w:val="Appendix 4"/>
    <w:basedOn w:val="Heading4"/>
    <w:next w:val="Normal"/>
    <w:uiPriority w:val="7"/>
    <w:rsid w:val="004B71A6"/>
    <w:pPr>
      <w:numPr>
        <w:numId w:val="3"/>
      </w:numPr>
    </w:pPr>
  </w:style>
  <w:style w:type="paragraph" w:customStyle="1" w:styleId="Appendix5">
    <w:name w:val="Appendix 5"/>
    <w:basedOn w:val="Heading5"/>
    <w:next w:val="Normal"/>
    <w:uiPriority w:val="7"/>
    <w:rsid w:val="004B71A6"/>
    <w:pPr>
      <w:numPr>
        <w:numId w:val="3"/>
      </w:numPr>
    </w:pPr>
  </w:style>
  <w:style w:type="paragraph" w:customStyle="1" w:styleId="Appendix6">
    <w:name w:val="Appendix 6"/>
    <w:basedOn w:val="Heading6"/>
    <w:next w:val="Normal"/>
    <w:uiPriority w:val="7"/>
    <w:rsid w:val="004B71A6"/>
    <w:pPr>
      <w:numPr>
        <w:numId w:val="3"/>
      </w:numPr>
    </w:pPr>
  </w:style>
  <w:style w:type="paragraph" w:customStyle="1" w:styleId="Appendix7">
    <w:name w:val="Appendix 7"/>
    <w:basedOn w:val="Heading7"/>
    <w:next w:val="Normal"/>
    <w:uiPriority w:val="7"/>
    <w:rsid w:val="004B71A6"/>
    <w:pPr>
      <w:numPr>
        <w:numId w:val="3"/>
      </w:numPr>
    </w:pPr>
  </w:style>
  <w:style w:type="paragraph" w:customStyle="1" w:styleId="Appendix8">
    <w:name w:val="Appendix 8"/>
    <w:basedOn w:val="Heading8"/>
    <w:next w:val="Normal"/>
    <w:uiPriority w:val="7"/>
    <w:rsid w:val="004B71A6"/>
    <w:pPr>
      <w:numPr>
        <w:numId w:val="3"/>
      </w:numPr>
    </w:pPr>
  </w:style>
  <w:style w:type="paragraph" w:customStyle="1" w:styleId="Appendix9">
    <w:name w:val="Appendix 9"/>
    <w:basedOn w:val="Heading9"/>
    <w:next w:val="Normal"/>
    <w:uiPriority w:val="7"/>
    <w:rsid w:val="004B71A6"/>
    <w:pPr>
      <w:numPr>
        <w:numId w:val="3"/>
      </w:numPr>
    </w:pPr>
  </w:style>
  <w:style w:type="character" w:customStyle="1" w:styleId="antichain">
    <w:name w:val="antichain"/>
    <w:basedOn w:val="poset"/>
    <w:uiPriority w:val="3"/>
    <w:rsid w:val="004B71A6"/>
    <w:rPr>
      <w:rFonts w:ascii="Swis721 BlkOul BT" w:hAnsi="Swis721 BlkOul BT"/>
      <w:i/>
    </w:rPr>
  </w:style>
  <w:style w:type="paragraph" w:styleId="ListParagraph">
    <w:name w:val="List Paragraph"/>
    <w:basedOn w:val="Normal"/>
    <w:uiPriority w:val="5"/>
    <w:rsid w:val="004B71A6"/>
    <w:pPr>
      <w:ind w:left="720"/>
    </w:pPr>
  </w:style>
  <w:style w:type="character" w:styleId="BookTitle">
    <w:name w:val="Book Title"/>
    <w:basedOn w:val="DefaultParagraphFont"/>
    <w:uiPriority w:val="33"/>
    <w:rsid w:val="004B71A6"/>
    <w:rPr>
      <w:b/>
      <w:bCs/>
      <w:smallCaps/>
      <w:spacing w:val="5"/>
    </w:rPr>
  </w:style>
  <w:style w:type="character" w:styleId="IntenseEmphasis">
    <w:name w:val="Intense Emphasis"/>
    <w:basedOn w:val="DefaultParagraphFont"/>
    <w:uiPriority w:val="21"/>
    <w:rsid w:val="004B71A6"/>
    <w:rPr>
      <w:b/>
      <w:bCs/>
      <w:i/>
      <w:iCs/>
      <w:color w:val="4F81BD" w:themeColor="accent1"/>
    </w:rPr>
  </w:style>
  <w:style w:type="character" w:styleId="IntenseReference">
    <w:name w:val="Intense Reference"/>
    <w:basedOn w:val="DefaultParagraphFont"/>
    <w:uiPriority w:val="32"/>
    <w:rsid w:val="004B71A6"/>
    <w:rPr>
      <w:b/>
      <w:bCs/>
      <w:smallCaps/>
      <w:color w:val="C0504D" w:themeColor="accent2"/>
      <w:spacing w:val="5"/>
      <w:u w:val="single"/>
    </w:rPr>
  </w:style>
  <w:style w:type="character" w:styleId="Strong">
    <w:name w:val="Strong"/>
    <w:basedOn w:val="DefaultParagraphFont"/>
    <w:uiPriority w:val="22"/>
    <w:rsid w:val="004B71A6"/>
    <w:rPr>
      <w:b/>
      <w:bCs/>
    </w:rPr>
  </w:style>
  <w:style w:type="paragraph" w:styleId="Quote">
    <w:name w:val="Quote"/>
    <w:basedOn w:val="Normal"/>
    <w:next w:val="Normal"/>
    <w:link w:val="QuoteChar"/>
    <w:uiPriority w:val="29"/>
    <w:rsid w:val="004B71A6"/>
    <w:rPr>
      <w:i/>
      <w:iCs/>
      <w:color w:val="000000" w:themeColor="text1"/>
    </w:rPr>
  </w:style>
  <w:style w:type="character" w:customStyle="1" w:styleId="QuoteChar">
    <w:name w:val="Quote Char"/>
    <w:basedOn w:val="DefaultParagraphFont"/>
    <w:link w:val="Quote"/>
    <w:uiPriority w:val="29"/>
    <w:rsid w:val="004B71A6"/>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4B71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B71A6"/>
    <w:rPr>
      <w:rFonts w:ascii="Times New Roman" w:hAnsi="Times New Roman"/>
      <w:b/>
      <w:bCs/>
      <w:i/>
      <w:iCs/>
      <w:color w:val="4F81BD" w:themeColor="accent1"/>
      <w:sz w:val="24"/>
    </w:rPr>
  </w:style>
  <w:style w:type="character" w:styleId="SubtleReference">
    <w:name w:val="Subtle Reference"/>
    <w:basedOn w:val="DefaultParagraphFont"/>
    <w:uiPriority w:val="31"/>
    <w:rsid w:val="004B71A6"/>
    <w:rPr>
      <w:smallCaps/>
      <w:color w:val="C0504D" w:themeColor="accent2"/>
      <w:u w:val="single"/>
    </w:rPr>
  </w:style>
  <w:style w:type="character" w:styleId="SubtleEmphasis">
    <w:name w:val="Subtle Emphasis"/>
    <w:uiPriority w:val="19"/>
    <w:rsid w:val="004B71A6"/>
    <w:rPr>
      <w:i/>
      <w:iCs/>
      <w:color w:val="808080" w:themeColor="text1" w:themeTint="7F"/>
    </w:rPr>
  </w:style>
  <w:style w:type="paragraph" w:styleId="NoSpacing">
    <w:name w:val="No Spacing"/>
    <w:basedOn w:val="Normal"/>
    <w:uiPriority w:val="1"/>
    <w:rsid w:val="004B71A6"/>
    <w:pPr>
      <w:spacing w:before="0"/>
    </w:pPr>
  </w:style>
  <w:style w:type="character" w:customStyle="1" w:styleId="Heading1Char">
    <w:name w:val="Heading 1 Char"/>
    <w:basedOn w:val="DefaultParagraphFont"/>
    <w:link w:val="Heading1"/>
    <w:uiPriority w:val="6"/>
    <w:rsid w:val="004B71A6"/>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4B71A6"/>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B71A6"/>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4B71A6"/>
    <w:rPr>
      <w:rFonts w:ascii="Times New Roman" w:hAnsi="Times New Roman" w:cstheme="majorBidi"/>
      <w:sz w:val="24"/>
    </w:rPr>
  </w:style>
  <w:style w:type="character" w:customStyle="1" w:styleId="Heading5Char">
    <w:name w:val="Heading 5 Char"/>
    <w:basedOn w:val="DefaultParagraphFont"/>
    <w:link w:val="Heading5"/>
    <w:uiPriority w:val="6"/>
    <w:rsid w:val="004B71A6"/>
    <w:rPr>
      <w:rFonts w:ascii="Times New Roman" w:hAnsi="Times New Roman" w:cstheme="majorBidi"/>
      <w:sz w:val="24"/>
    </w:rPr>
  </w:style>
  <w:style w:type="character" w:customStyle="1" w:styleId="Heading6Char">
    <w:name w:val="Heading 6 Char"/>
    <w:basedOn w:val="DefaultParagraphFont"/>
    <w:link w:val="Heading6"/>
    <w:uiPriority w:val="6"/>
    <w:rsid w:val="004B71A6"/>
    <w:rPr>
      <w:rFonts w:ascii="Times New Roman" w:hAnsi="Times New Roman" w:cstheme="majorBidi"/>
      <w:sz w:val="24"/>
    </w:rPr>
  </w:style>
  <w:style w:type="character" w:customStyle="1" w:styleId="Heading7Char">
    <w:name w:val="Heading 7 Char"/>
    <w:basedOn w:val="DefaultParagraphFont"/>
    <w:link w:val="Heading7"/>
    <w:uiPriority w:val="6"/>
    <w:rsid w:val="004B71A6"/>
    <w:rPr>
      <w:rFonts w:ascii="Times New Roman" w:hAnsi="Times New Roman" w:cstheme="majorBidi"/>
      <w:sz w:val="24"/>
    </w:rPr>
  </w:style>
  <w:style w:type="character" w:customStyle="1" w:styleId="Heading8Char">
    <w:name w:val="Heading 8 Char"/>
    <w:basedOn w:val="DefaultParagraphFont"/>
    <w:link w:val="Heading8"/>
    <w:uiPriority w:val="6"/>
    <w:rsid w:val="004B71A6"/>
    <w:rPr>
      <w:rFonts w:ascii="Times New Roman" w:hAnsi="Times New Roman" w:cstheme="majorBidi"/>
      <w:sz w:val="24"/>
    </w:rPr>
  </w:style>
  <w:style w:type="character" w:customStyle="1" w:styleId="Heading9Char">
    <w:name w:val="Heading 9 Char"/>
    <w:basedOn w:val="DefaultParagraphFont"/>
    <w:link w:val="Heading9"/>
    <w:uiPriority w:val="6"/>
    <w:rsid w:val="004B71A6"/>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4B71A6"/>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4B71A6"/>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4B71A6"/>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4B71A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1A6"/>
    <w:rPr>
      <w:rFonts w:ascii="Tahoma" w:hAnsi="Tahoma" w:cs="Tahoma"/>
      <w:sz w:val="16"/>
      <w:szCs w:val="16"/>
    </w:rPr>
  </w:style>
  <w:style w:type="paragraph" w:styleId="DocumentMap">
    <w:name w:val="Document Map"/>
    <w:basedOn w:val="Normal"/>
    <w:link w:val="DocumentMapChar"/>
    <w:uiPriority w:val="99"/>
    <w:semiHidden/>
    <w:unhideWhenUsed/>
    <w:rsid w:val="004B71A6"/>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71A6"/>
    <w:rPr>
      <w:rFonts w:ascii="Tahoma" w:hAnsi="Tahoma" w:cs="Tahoma"/>
      <w:sz w:val="16"/>
      <w:szCs w:val="16"/>
    </w:rPr>
  </w:style>
  <w:style w:type="character" w:customStyle="1" w:styleId="BodyTextChar">
    <w:name w:val="Body Text Char"/>
    <w:basedOn w:val="DefaultParagraphFont"/>
    <w:link w:val="BodyText"/>
    <w:semiHidden/>
    <w:rsid w:val="004B71A6"/>
    <w:rPr>
      <w:rFonts w:ascii="Times New Roman" w:hAnsi="Times New Roman"/>
      <w:sz w:val="24"/>
    </w:rPr>
  </w:style>
  <w:style w:type="character" w:customStyle="1" w:styleId="row">
    <w:name w:val="row"/>
    <w:basedOn w:val="DefaultParagraphFont"/>
    <w:uiPriority w:val="1"/>
    <w:qFormat/>
    <w:rsid w:val="004B71A6"/>
    <w:rPr>
      <w:u w:val="words"/>
    </w:rPr>
  </w:style>
  <w:style w:type="character" w:customStyle="1" w:styleId="abstract">
    <w:name w:val="abstract"/>
    <w:uiPriority w:val="1"/>
    <w:qFormat/>
    <w:rsid w:val="004B71A6"/>
    <w:rPr>
      <w:rFonts w:ascii="Swis721 BdOul BT" w:hAnsi="Swis721 BdOul BT"/>
      <w:b/>
    </w:rPr>
  </w:style>
  <w:style w:type="character" w:customStyle="1" w:styleId="rep">
    <w:name w:val="rep"/>
    <w:uiPriority w:val="1"/>
    <w:qFormat/>
    <w:rsid w:val="004B71A6"/>
    <w:rPr>
      <w:rFonts w:ascii="Arial" w:hAnsi="Arial"/>
    </w:rPr>
  </w:style>
  <w:style w:type="character" w:customStyle="1" w:styleId="rel">
    <w:name w:val="rel"/>
    <w:uiPriority w:val="1"/>
    <w:qFormat/>
    <w:rsid w:val="004B71A6"/>
    <w:rPr>
      <w:rFonts w:ascii="Times New Roman" w:hAnsi="Times New Roman" w:cs="Arial"/>
    </w:rPr>
  </w:style>
  <w:style w:type="paragraph" w:styleId="CommentText">
    <w:name w:val="annotation text"/>
    <w:basedOn w:val="Normal"/>
    <w:link w:val="CommentTextChar"/>
    <w:semiHidden/>
    <w:rsid w:val="004B71A6"/>
  </w:style>
  <w:style w:type="character" w:customStyle="1" w:styleId="CommentTextChar">
    <w:name w:val="Comment Text Char"/>
    <w:basedOn w:val="DefaultParagraphFont"/>
    <w:link w:val="CommentText"/>
    <w:semiHidden/>
    <w:rsid w:val="004B71A6"/>
    <w:rPr>
      <w:rFonts w:ascii="Times New Roman" w:hAnsi="Times New Roman"/>
      <w:sz w:val="24"/>
    </w:rPr>
  </w:style>
  <w:style w:type="character" w:styleId="CommentReference">
    <w:name w:val="annotation reference"/>
    <w:basedOn w:val="DefaultParagraphFont"/>
    <w:semiHidden/>
    <w:rsid w:val="004B71A6"/>
    <w:rPr>
      <w:sz w:val="24"/>
      <w:szCs w:val="16"/>
    </w:rPr>
  </w:style>
  <w:style w:type="paragraph" w:styleId="NormalWeb">
    <w:name w:val="Normal (Web)"/>
    <w:basedOn w:val="Normal"/>
    <w:uiPriority w:val="99"/>
    <w:semiHidden/>
    <w:rsid w:val="004B71A6"/>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4B71A6"/>
    <w:rPr>
      <w:b/>
      <w:bCs/>
    </w:rPr>
  </w:style>
  <w:style w:type="character" w:customStyle="1" w:styleId="CommentSubjectChar">
    <w:name w:val="Comment Subject Char"/>
    <w:basedOn w:val="CommentTextChar"/>
    <w:link w:val="CommentSubject"/>
    <w:uiPriority w:val="99"/>
    <w:semiHidden/>
    <w:rsid w:val="004B71A6"/>
    <w:rPr>
      <w:rFonts w:ascii="Times New Roman" w:hAnsi="Times New Roman"/>
      <w:b/>
      <w:bCs/>
      <w:sz w:val="24"/>
    </w:rPr>
  </w:style>
  <w:style w:type="paragraph" w:customStyle="1" w:styleId="example">
    <w:name w:val="example"/>
    <w:basedOn w:val="Normal"/>
    <w:next w:val="Normal"/>
    <w:uiPriority w:val="5"/>
    <w:qFormat/>
    <w:rsid w:val="004B71A6"/>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4B71A6"/>
    <w:rPr>
      <w:color w:val="0000FF"/>
      <w:u w:val="single"/>
    </w:rPr>
  </w:style>
  <w:style w:type="character" w:customStyle="1" w:styleId="mlabel">
    <w:name w:val="mlabel"/>
    <w:basedOn w:val="DefaultParagraphFont"/>
    <w:rsid w:val="004B71A6"/>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4B71A6"/>
    <w:pPr>
      <w:numPr>
        <w:numId w:val="5"/>
      </w:numPr>
      <w:spacing w:before="0"/>
    </w:pPr>
    <w:rPr>
      <w:rFonts w:ascii="Calibri" w:hAnsi="Calibri"/>
      <w:sz w:val="22"/>
    </w:rPr>
  </w:style>
  <w:style w:type="paragraph" w:customStyle="1" w:styleId="dbcheading">
    <w:name w:val="dbc_heading"/>
    <w:basedOn w:val="Normal"/>
    <w:uiPriority w:val="5"/>
    <w:qFormat/>
    <w:rsid w:val="004B71A6"/>
    <w:rPr>
      <w:rFonts w:asciiTheme="minorHAnsi" w:hAnsiTheme="minorHAnsi"/>
      <w:b/>
      <w:sz w:val="22"/>
      <w:szCs w:val="22"/>
    </w:rPr>
  </w:style>
  <w:style w:type="paragraph" w:customStyle="1" w:styleId="dbcdescription">
    <w:name w:val="dbc_description"/>
    <w:basedOn w:val="Normal"/>
    <w:uiPriority w:val="5"/>
    <w:qFormat/>
    <w:rsid w:val="004B71A6"/>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4B7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
    <w:name w:val="abs"/>
    <w:uiPriority w:val="1"/>
    <w:qFormat/>
    <w:rsid w:val="004B71A6"/>
    <w:rPr>
      <w:rFonts w:ascii="Swis721 BdOul BT" w:hAnsi="Swis721 BdOul BT"/>
      <w:b/>
    </w:rPr>
  </w:style>
  <w:style w:type="paragraph" w:customStyle="1" w:styleId="assertion">
    <w:name w:val="assertion"/>
    <w:basedOn w:val="Normal"/>
    <w:uiPriority w:val="5"/>
    <w:qFormat/>
    <w:rsid w:val="004B71A6"/>
    <w:pPr>
      <w:spacing w:before="0"/>
    </w:pPr>
  </w:style>
  <w:style w:type="paragraph" w:customStyle="1" w:styleId="readinglist">
    <w:name w:val="reading_list"/>
    <w:basedOn w:val="Normal"/>
    <w:uiPriority w:val="5"/>
    <w:qFormat/>
    <w:rsid w:val="004B71A6"/>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4B71A6"/>
    <w:rPr>
      <w:vanish/>
    </w:rPr>
  </w:style>
  <w:style w:type="paragraph" w:customStyle="1" w:styleId="dbcheadingcontinuation">
    <w:name w:val="dbc_heading_continuation"/>
    <w:basedOn w:val="dbcheading"/>
    <w:uiPriority w:val="5"/>
    <w:rsid w:val="004B71A6"/>
    <w:pPr>
      <w:spacing w:before="0"/>
    </w:pPr>
  </w:style>
  <w:style w:type="character" w:customStyle="1" w:styleId="cppcharacter">
    <w:name w:val="cpp_character"/>
    <w:basedOn w:val="DefaultParagraphFont"/>
    <w:uiPriority w:val="4"/>
    <w:rsid w:val="004B71A6"/>
    <w:rPr>
      <w:rFonts w:ascii="Courier New" w:hAnsi="Courier New" w:cs="Courier New"/>
      <w:sz w:val="20"/>
    </w:rPr>
  </w:style>
  <w:style w:type="paragraph" w:customStyle="1" w:styleId="cppcode">
    <w:name w:val="cpp_code"/>
    <w:basedOn w:val="Normal"/>
    <w:next w:val="cppcodecontinuation"/>
    <w:uiPriority w:val="4"/>
    <w:qFormat/>
    <w:rsid w:val="004B71A6"/>
    <w:pPr>
      <w:keepNext/>
      <w:jc w:val="left"/>
    </w:pPr>
    <w:rPr>
      <w:rFonts w:ascii="Courier New" w:hAnsi="Courier New"/>
      <w:sz w:val="20"/>
    </w:rPr>
  </w:style>
  <w:style w:type="paragraph" w:customStyle="1" w:styleId="cshcode">
    <w:name w:val="csh_code"/>
    <w:basedOn w:val="Normal"/>
    <w:next w:val="cshcodecontinuation"/>
    <w:uiPriority w:val="5"/>
    <w:qFormat/>
    <w:rsid w:val="004B71A6"/>
    <w:rPr>
      <w:rFonts w:ascii="Arial" w:hAnsi="Arial"/>
      <w:sz w:val="20"/>
    </w:rPr>
  </w:style>
  <w:style w:type="paragraph" w:customStyle="1" w:styleId="cshcodecontinuation">
    <w:name w:val="csh_code_continuation"/>
    <w:basedOn w:val="cshcode"/>
    <w:uiPriority w:val="5"/>
    <w:qFormat/>
    <w:rsid w:val="004B71A6"/>
    <w:pPr>
      <w:spacing w:before="0"/>
    </w:pPr>
  </w:style>
  <w:style w:type="paragraph" w:customStyle="1" w:styleId="cppcodecontinuation">
    <w:name w:val="cpp_code_continuation"/>
    <w:basedOn w:val="cppcode"/>
    <w:uiPriority w:val="4"/>
    <w:qFormat/>
    <w:rsid w:val="004B71A6"/>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4B71A6"/>
    <w:pPr>
      <w:jc w:val="left"/>
    </w:pPr>
  </w:style>
  <w:style w:type="character" w:customStyle="1" w:styleId="FooterChar">
    <w:name w:val="Footer Char"/>
    <w:basedOn w:val="DefaultParagraphFont"/>
    <w:link w:val="Footer"/>
    <w:uiPriority w:val="99"/>
    <w:rsid w:val="004B71A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917060599">
      <w:bodyDiv w:val="1"/>
      <w:marLeft w:val="0"/>
      <w:marRight w:val="0"/>
      <w:marTop w:val="0"/>
      <w:marBottom w:val="0"/>
      <w:divBdr>
        <w:top w:val="none" w:sz="0" w:space="0" w:color="auto"/>
        <w:left w:val="none" w:sz="0" w:space="0" w:color="auto"/>
        <w:bottom w:val="none" w:sz="0" w:space="0" w:color="auto"/>
        <w:right w:val="none" w:sz="0" w:space="0" w:color="auto"/>
      </w:divBdr>
      <w:divsChild>
        <w:div w:id="275020746">
          <w:marLeft w:val="0"/>
          <w:marRight w:val="0"/>
          <w:marTop w:val="0"/>
          <w:marBottom w:val="0"/>
          <w:divBdr>
            <w:top w:val="none" w:sz="0" w:space="0" w:color="auto"/>
            <w:left w:val="none" w:sz="0" w:space="0" w:color="auto"/>
            <w:bottom w:val="none" w:sz="0" w:space="0" w:color="auto"/>
            <w:right w:val="none" w:sz="0" w:space="0" w:color="auto"/>
          </w:divBdr>
        </w:div>
        <w:div w:id="493447954">
          <w:marLeft w:val="0"/>
          <w:marRight w:val="0"/>
          <w:marTop w:val="0"/>
          <w:marBottom w:val="0"/>
          <w:divBdr>
            <w:top w:val="none" w:sz="0" w:space="0" w:color="auto"/>
            <w:left w:val="none" w:sz="0" w:space="0" w:color="auto"/>
            <w:bottom w:val="none" w:sz="0" w:space="0" w:color="auto"/>
            <w:right w:val="none" w:sz="0" w:space="0" w:color="auto"/>
          </w:divBdr>
        </w:div>
      </w:divsChild>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14A69E2-B1AB-4F0F-899D-42FD08E8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19813</TotalTime>
  <Pages>106</Pages>
  <Words>28575</Words>
  <Characters>168884</Characters>
  <Application>Microsoft Office Word</Application>
  <DocSecurity>0</DocSecurity>
  <Lines>4691</Lines>
  <Paragraphs>3346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126</cp:revision>
  <cp:lastPrinted>2010-08-22T17:49:00Z</cp:lastPrinted>
  <dcterms:created xsi:type="dcterms:W3CDTF">2012-12-07T17:42:00Z</dcterms:created>
  <dcterms:modified xsi:type="dcterms:W3CDTF">2017-05-07T22:42:00Z</dcterms:modified>
</cp:coreProperties>
</file>